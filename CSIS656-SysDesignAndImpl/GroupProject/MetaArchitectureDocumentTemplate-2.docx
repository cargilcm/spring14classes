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43" w:rsidRDefault="00ED2C43">
      <w:pPr>
        <w:pStyle w:val="CompanyName"/>
        <w:framePr w:h="1920" w:wrap="notBeside" w:anchorLock="1"/>
      </w:pPr>
    </w:p>
    <w:p w:rsidR="00ED2C43" w:rsidRDefault="00ED2C43">
      <w:pPr>
        <w:pStyle w:val="TitleCover"/>
      </w:pPr>
      <w:r>
        <w:t>Meta-ArchitecturE Document</w:t>
      </w:r>
    </w:p>
    <w:p w:rsidR="008D1A2D" w:rsidRPr="008D1A2D" w:rsidRDefault="008D1A2D" w:rsidP="008D1A2D">
      <w:pPr>
        <w:pStyle w:val="SubtitleCover"/>
      </w:pPr>
    </w:p>
    <w:p w:rsidR="00ED2C43" w:rsidRDefault="00ED2C43">
      <w:pPr>
        <w:pStyle w:val="BodyText"/>
        <w:spacing w:after="0" w:line="440" w:lineRule="atLeast"/>
        <w:jc w:val="center"/>
        <w:rPr>
          <w:spacing w:val="30"/>
          <w:sz w:val="44"/>
        </w:rPr>
        <w:sectPr w:rsidR="00ED2C43">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ED2C43" w:rsidRDefault="00ED2C43">
      <w:pPr>
        <w:pStyle w:val="IndexHeading"/>
      </w:pPr>
      <w:r>
        <w:lastRenderedPageBreak/>
        <w:br w:type="page"/>
      </w:r>
    </w:p>
    <w:p w:rsidR="00FB291C" w:rsidRDefault="00ED2C43">
      <w:pPr>
        <w:pStyle w:val="IndexHeading"/>
        <w:rPr>
          <w:noProof/>
        </w:rPr>
      </w:pPr>
      <w:r>
        <w:rPr>
          <w:b/>
          <w:bCs/>
        </w:rPr>
        <w:lastRenderedPageBreak/>
        <w:t>Table of Contents</w:t>
      </w:r>
      <w:r w:rsidR="00FB550D" w:rsidRPr="00FB550D">
        <w:rPr>
          <w:b/>
          <w:bCs/>
        </w:rPr>
        <w:fldChar w:fldCharType="begin"/>
      </w:r>
      <w:r>
        <w:rPr>
          <w:b/>
          <w:bCs/>
        </w:rPr>
        <w:instrText xml:space="preserve"> TOC \o "1-2" \h \z </w:instrText>
      </w:r>
      <w:r w:rsidR="00FB550D" w:rsidRPr="00FB550D">
        <w:rPr>
          <w:b/>
          <w:bCs/>
        </w:rPr>
        <w:fldChar w:fldCharType="separate"/>
      </w:r>
    </w:p>
    <w:p w:rsidR="00FB291C" w:rsidRDefault="00FB550D">
      <w:pPr>
        <w:pStyle w:val="TOC1"/>
        <w:rPr>
          <w:rFonts w:asciiTheme="minorHAnsi" w:eastAsiaTheme="minorEastAsia" w:hAnsiTheme="minorHAnsi" w:cstheme="minorBidi"/>
          <w:noProof/>
          <w:sz w:val="22"/>
          <w:szCs w:val="22"/>
        </w:rPr>
      </w:pPr>
      <w:hyperlink w:anchor="_Toc379555488" w:history="1">
        <w:r w:rsidR="00FB291C" w:rsidRPr="00C16F03">
          <w:rPr>
            <w:rStyle w:val="Hyperlink"/>
            <w:noProof/>
          </w:rPr>
          <w:t>How To Use This document Template</w:t>
        </w:r>
        <w:r w:rsidR="00FB291C">
          <w:rPr>
            <w:noProof/>
            <w:webHidden/>
          </w:rPr>
          <w:tab/>
        </w:r>
        <w:r>
          <w:rPr>
            <w:noProof/>
            <w:webHidden/>
          </w:rPr>
          <w:fldChar w:fldCharType="begin"/>
        </w:r>
        <w:r w:rsidR="00FB291C">
          <w:rPr>
            <w:noProof/>
            <w:webHidden/>
          </w:rPr>
          <w:instrText xml:space="preserve"> PAGEREF _Toc379555488 \h </w:instrText>
        </w:r>
        <w:r>
          <w:rPr>
            <w:noProof/>
            <w:webHidden/>
          </w:rPr>
        </w:r>
        <w:r>
          <w:rPr>
            <w:noProof/>
            <w:webHidden/>
          </w:rPr>
          <w:fldChar w:fldCharType="separate"/>
        </w:r>
        <w:r w:rsidR="00FB291C">
          <w:rPr>
            <w:noProof/>
            <w:webHidden/>
          </w:rPr>
          <w:t>3</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89" w:history="1">
        <w:r w:rsidR="00FB291C" w:rsidRPr="00C16F03">
          <w:rPr>
            <w:rStyle w:val="Hyperlink"/>
            <w:noProof/>
          </w:rPr>
          <w:t>Architectural Vision</w:t>
        </w:r>
        <w:r w:rsidR="00FB291C">
          <w:rPr>
            <w:noProof/>
            <w:webHidden/>
          </w:rPr>
          <w:tab/>
        </w:r>
        <w:r>
          <w:rPr>
            <w:noProof/>
            <w:webHidden/>
          </w:rPr>
          <w:fldChar w:fldCharType="begin"/>
        </w:r>
        <w:r w:rsidR="00FB291C">
          <w:rPr>
            <w:noProof/>
            <w:webHidden/>
          </w:rPr>
          <w:instrText xml:space="preserve"> PAGEREF _Toc379555489 \h </w:instrText>
        </w:r>
        <w:r>
          <w:rPr>
            <w:noProof/>
            <w:webHidden/>
          </w:rPr>
        </w:r>
        <w:r>
          <w:rPr>
            <w:noProof/>
            <w:webHidden/>
          </w:rPr>
          <w:fldChar w:fldCharType="separate"/>
        </w:r>
        <w:r w:rsidR="00FB291C">
          <w:rPr>
            <w:noProof/>
            <w:webHidden/>
          </w:rPr>
          <w:t>3</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90" w:history="1">
        <w:r w:rsidR="00FB291C" w:rsidRPr="00C16F03">
          <w:rPr>
            <w:rStyle w:val="Hyperlink"/>
            <w:noProof/>
          </w:rPr>
          <w:t>Principles</w:t>
        </w:r>
        <w:r w:rsidR="00FB291C">
          <w:rPr>
            <w:noProof/>
            <w:webHidden/>
          </w:rPr>
          <w:tab/>
        </w:r>
        <w:r>
          <w:rPr>
            <w:noProof/>
            <w:webHidden/>
          </w:rPr>
          <w:fldChar w:fldCharType="begin"/>
        </w:r>
        <w:r w:rsidR="00FB291C">
          <w:rPr>
            <w:noProof/>
            <w:webHidden/>
          </w:rPr>
          <w:instrText xml:space="preserve"> PAGEREF _Toc379555490 \h </w:instrText>
        </w:r>
        <w:r>
          <w:rPr>
            <w:noProof/>
            <w:webHidden/>
          </w:rPr>
        </w:r>
        <w:r>
          <w:rPr>
            <w:noProof/>
            <w:webHidden/>
          </w:rPr>
          <w:fldChar w:fldCharType="separate"/>
        </w:r>
        <w:r w:rsidR="00FB291C">
          <w:rPr>
            <w:noProof/>
            <w:webHidden/>
          </w:rPr>
          <w:t>4</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91" w:history="1">
        <w:r w:rsidR="00FB291C" w:rsidRPr="00C16F03">
          <w:rPr>
            <w:rStyle w:val="Hyperlink"/>
            <w:noProof/>
          </w:rPr>
          <w:t>Styles</w:t>
        </w:r>
        <w:r w:rsidR="00FB291C">
          <w:rPr>
            <w:noProof/>
            <w:webHidden/>
          </w:rPr>
          <w:tab/>
        </w:r>
        <w:r>
          <w:rPr>
            <w:noProof/>
            <w:webHidden/>
          </w:rPr>
          <w:fldChar w:fldCharType="begin"/>
        </w:r>
        <w:r w:rsidR="00FB291C">
          <w:rPr>
            <w:noProof/>
            <w:webHidden/>
          </w:rPr>
          <w:instrText xml:space="preserve"> PAGEREF _Toc379555491 \h </w:instrText>
        </w:r>
        <w:r>
          <w:rPr>
            <w:noProof/>
            <w:webHidden/>
          </w:rPr>
        </w:r>
        <w:r>
          <w:rPr>
            <w:noProof/>
            <w:webHidden/>
          </w:rPr>
          <w:fldChar w:fldCharType="separate"/>
        </w:r>
        <w:r w:rsidR="00FB291C">
          <w:rPr>
            <w:noProof/>
            <w:webHidden/>
          </w:rPr>
          <w:t>5</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92" w:history="1">
        <w:r w:rsidR="00FB291C" w:rsidRPr="00C16F03">
          <w:rPr>
            <w:rStyle w:val="Hyperlink"/>
            <w:noProof/>
          </w:rPr>
          <w:t>Patterns &amp; interconnection Mechanisms</w:t>
        </w:r>
        <w:r w:rsidR="00FB291C">
          <w:rPr>
            <w:noProof/>
            <w:webHidden/>
          </w:rPr>
          <w:tab/>
        </w:r>
        <w:r>
          <w:rPr>
            <w:noProof/>
            <w:webHidden/>
          </w:rPr>
          <w:fldChar w:fldCharType="begin"/>
        </w:r>
        <w:r w:rsidR="00FB291C">
          <w:rPr>
            <w:noProof/>
            <w:webHidden/>
          </w:rPr>
          <w:instrText xml:space="preserve"> PAGEREF _Toc379555492 \h </w:instrText>
        </w:r>
        <w:r>
          <w:rPr>
            <w:noProof/>
            <w:webHidden/>
          </w:rPr>
        </w:r>
        <w:r>
          <w:rPr>
            <w:noProof/>
            <w:webHidden/>
          </w:rPr>
          <w:fldChar w:fldCharType="separate"/>
        </w:r>
        <w:r w:rsidR="00FB291C">
          <w:rPr>
            <w:noProof/>
            <w:webHidden/>
          </w:rPr>
          <w:t>5</w:t>
        </w:r>
        <w:r>
          <w:rPr>
            <w:noProof/>
            <w:webHidden/>
          </w:rPr>
          <w:fldChar w:fldCharType="end"/>
        </w:r>
      </w:hyperlink>
    </w:p>
    <w:p w:rsidR="00FB291C" w:rsidRDefault="00FB550D">
      <w:pPr>
        <w:pStyle w:val="TOC2"/>
        <w:rPr>
          <w:rFonts w:asciiTheme="minorHAnsi" w:eastAsiaTheme="minorEastAsia" w:hAnsiTheme="minorHAnsi" w:cstheme="minorBidi"/>
          <w:noProof/>
          <w:sz w:val="22"/>
          <w:szCs w:val="22"/>
        </w:rPr>
      </w:pPr>
      <w:hyperlink w:anchor="_Toc379555493" w:history="1">
        <w:r w:rsidR="00FB291C" w:rsidRPr="00C16F03">
          <w:rPr>
            <w:rStyle w:val="Hyperlink"/>
            <w:noProof/>
          </w:rPr>
          <w:t>Pattern [NAME]</w:t>
        </w:r>
        <w:r w:rsidR="00FB291C">
          <w:rPr>
            <w:noProof/>
            <w:webHidden/>
          </w:rPr>
          <w:tab/>
        </w:r>
        <w:r>
          <w:rPr>
            <w:noProof/>
            <w:webHidden/>
          </w:rPr>
          <w:fldChar w:fldCharType="begin"/>
        </w:r>
        <w:r w:rsidR="00FB291C">
          <w:rPr>
            <w:noProof/>
            <w:webHidden/>
          </w:rPr>
          <w:instrText xml:space="preserve"> PAGEREF _Toc379555493 \h </w:instrText>
        </w:r>
        <w:r>
          <w:rPr>
            <w:noProof/>
            <w:webHidden/>
          </w:rPr>
        </w:r>
        <w:r>
          <w:rPr>
            <w:noProof/>
            <w:webHidden/>
          </w:rPr>
          <w:fldChar w:fldCharType="separate"/>
        </w:r>
        <w:r w:rsidR="00FB291C">
          <w:rPr>
            <w:noProof/>
            <w:webHidden/>
          </w:rPr>
          <w:t>5</w:t>
        </w:r>
        <w:r>
          <w:rPr>
            <w:noProof/>
            <w:webHidden/>
          </w:rPr>
          <w:fldChar w:fldCharType="end"/>
        </w:r>
      </w:hyperlink>
    </w:p>
    <w:p w:rsidR="00FB291C" w:rsidRDefault="00FB550D">
      <w:pPr>
        <w:pStyle w:val="TOC2"/>
        <w:rPr>
          <w:rFonts w:asciiTheme="minorHAnsi" w:eastAsiaTheme="minorEastAsia" w:hAnsiTheme="minorHAnsi" w:cstheme="minorBidi"/>
          <w:noProof/>
          <w:sz w:val="22"/>
          <w:szCs w:val="22"/>
        </w:rPr>
      </w:pPr>
      <w:hyperlink w:anchor="_Toc379555494" w:history="1">
        <w:r w:rsidR="00FB291C" w:rsidRPr="00C16F03">
          <w:rPr>
            <w:rStyle w:val="Hyperlink"/>
            <w:noProof/>
          </w:rPr>
          <w:t>Interconnection Mechanism [name]</w:t>
        </w:r>
        <w:r w:rsidR="00FB291C">
          <w:rPr>
            <w:noProof/>
            <w:webHidden/>
          </w:rPr>
          <w:tab/>
        </w:r>
        <w:r>
          <w:rPr>
            <w:noProof/>
            <w:webHidden/>
          </w:rPr>
          <w:fldChar w:fldCharType="begin"/>
        </w:r>
        <w:r w:rsidR="00FB291C">
          <w:rPr>
            <w:noProof/>
            <w:webHidden/>
          </w:rPr>
          <w:instrText xml:space="preserve"> PAGEREF _Toc379555494 \h </w:instrText>
        </w:r>
        <w:r>
          <w:rPr>
            <w:noProof/>
            <w:webHidden/>
          </w:rPr>
        </w:r>
        <w:r>
          <w:rPr>
            <w:noProof/>
            <w:webHidden/>
          </w:rPr>
          <w:fldChar w:fldCharType="separate"/>
        </w:r>
        <w:r w:rsidR="00FB291C">
          <w:rPr>
            <w:noProof/>
            <w:webHidden/>
          </w:rPr>
          <w:t>6</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95" w:history="1">
        <w:r w:rsidR="00FB291C" w:rsidRPr="00C16F03">
          <w:rPr>
            <w:rStyle w:val="Hyperlink"/>
            <w:noProof/>
          </w:rPr>
          <w:t>Philosophies &amp; Preferences</w:t>
        </w:r>
        <w:r w:rsidR="00FB291C">
          <w:rPr>
            <w:noProof/>
            <w:webHidden/>
          </w:rPr>
          <w:tab/>
        </w:r>
        <w:r>
          <w:rPr>
            <w:noProof/>
            <w:webHidden/>
          </w:rPr>
          <w:fldChar w:fldCharType="begin"/>
        </w:r>
        <w:r w:rsidR="00FB291C">
          <w:rPr>
            <w:noProof/>
            <w:webHidden/>
          </w:rPr>
          <w:instrText xml:space="preserve"> PAGEREF _Toc379555495 \h </w:instrText>
        </w:r>
        <w:r>
          <w:rPr>
            <w:noProof/>
            <w:webHidden/>
          </w:rPr>
        </w:r>
        <w:r>
          <w:rPr>
            <w:noProof/>
            <w:webHidden/>
          </w:rPr>
          <w:fldChar w:fldCharType="separate"/>
        </w:r>
        <w:r w:rsidR="00FB291C">
          <w:rPr>
            <w:noProof/>
            <w:webHidden/>
          </w:rPr>
          <w:t>6</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96" w:history="1">
        <w:r w:rsidR="00FB291C" w:rsidRPr="00C16F03">
          <w:rPr>
            <w:rStyle w:val="Hyperlink"/>
            <w:noProof/>
          </w:rPr>
          <w:t>Guidelines &amp; policies</w:t>
        </w:r>
        <w:r w:rsidR="00FB291C">
          <w:rPr>
            <w:noProof/>
            <w:webHidden/>
          </w:rPr>
          <w:tab/>
        </w:r>
        <w:r>
          <w:rPr>
            <w:noProof/>
            <w:webHidden/>
          </w:rPr>
          <w:fldChar w:fldCharType="begin"/>
        </w:r>
        <w:r w:rsidR="00FB291C">
          <w:rPr>
            <w:noProof/>
            <w:webHidden/>
          </w:rPr>
          <w:instrText xml:space="preserve"> PAGEREF _Toc379555496 \h </w:instrText>
        </w:r>
        <w:r>
          <w:rPr>
            <w:noProof/>
            <w:webHidden/>
          </w:rPr>
        </w:r>
        <w:r>
          <w:rPr>
            <w:noProof/>
            <w:webHidden/>
          </w:rPr>
          <w:fldChar w:fldCharType="separate"/>
        </w:r>
        <w:r w:rsidR="00FB291C">
          <w:rPr>
            <w:noProof/>
            <w:webHidden/>
          </w:rPr>
          <w:t>6</w:t>
        </w:r>
        <w:r>
          <w:rPr>
            <w:noProof/>
            <w:webHidden/>
          </w:rPr>
          <w:fldChar w:fldCharType="end"/>
        </w:r>
      </w:hyperlink>
    </w:p>
    <w:p w:rsidR="00FB291C" w:rsidRDefault="00FB550D">
      <w:pPr>
        <w:pStyle w:val="TOC1"/>
        <w:rPr>
          <w:rFonts w:asciiTheme="minorHAnsi" w:eastAsiaTheme="minorEastAsia" w:hAnsiTheme="minorHAnsi" w:cstheme="minorBidi"/>
          <w:noProof/>
          <w:sz w:val="22"/>
          <w:szCs w:val="22"/>
        </w:rPr>
      </w:pPr>
      <w:hyperlink w:anchor="_Toc379555497" w:history="1">
        <w:r w:rsidR="00FB291C" w:rsidRPr="00C16F03">
          <w:rPr>
            <w:rStyle w:val="Hyperlink"/>
            <w:noProof/>
          </w:rPr>
          <w:t>Additional Information</w:t>
        </w:r>
        <w:r w:rsidR="00FB291C">
          <w:rPr>
            <w:noProof/>
            <w:webHidden/>
          </w:rPr>
          <w:tab/>
        </w:r>
        <w:r>
          <w:rPr>
            <w:noProof/>
            <w:webHidden/>
          </w:rPr>
          <w:fldChar w:fldCharType="begin"/>
        </w:r>
        <w:r w:rsidR="00FB291C">
          <w:rPr>
            <w:noProof/>
            <w:webHidden/>
          </w:rPr>
          <w:instrText xml:space="preserve"> PAGEREF _Toc379555497 \h </w:instrText>
        </w:r>
        <w:r>
          <w:rPr>
            <w:noProof/>
            <w:webHidden/>
          </w:rPr>
        </w:r>
        <w:r>
          <w:rPr>
            <w:noProof/>
            <w:webHidden/>
          </w:rPr>
          <w:fldChar w:fldCharType="separate"/>
        </w:r>
        <w:r w:rsidR="00FB291C">
          <w:rPr>
            <w:noProof/>
            <w:webHidden/>
          </w:rPr>
          <w:t>6</w:t>
        </w:r>
        <w:r>
          <w:rPr>
            <w:noProof/>
            <w:webHidden/>
          </w:rPr>
          <w:fldChar w:fldCharType="end"/>
        </w:r>
      </w:hyperlink>
    </w:p>
    <w:p w:rsidR="00ED2C43" w:rsidRDefault="00FB550D">
      <w:pPr>
        <w:pStyle w:val="TOCBase"/>
      </w:pPr>
      <w:r>
        <w:fldChar w:fldCharType="end"/>
      </w:r>
    </w:p>
    <w:p w:rsidR="00ED2C43" w:rsidRDefault="00ED2C43">
      <w:pPr>
        <w:pStyle w:val="Title"/>
      </w:pPr>
      <w:r>
        <w:rPr>
          <w:caps w:val="0"/>
          <w:kern w:val="0"/>
        </w:rPr>
        <w:br w:type="page"/>
      </w:r>
      <w:r>
        <w:lastRenderedPageBreak/>
        <w:t>Meta-ArchitecturE document</w:t>
      </w:r>
    </w:p>
    <w:p w:rsidR="004F6299" w:rsidRPr="004F6299" w:rsidRDefault="004F6299" w:rsidP="004F6299">
      <w:pPr>
        <w:pStyle w:val="Subtitle"/>
      </w:pPr>
      <w:r>
        <w:t>[TEAM NAME]</w:t>
      </w:r>
    </w:p>
    <w:p w:rsidR="00ED2C43" w:rsidRPr="00986646" w:rsidRDefault="00ED2C43">
      <w:pPr>
        <w:pStyle w:val="Heading1"/>
      </w:pPr>
      <w:bookmarkStart w:id="0" w:name="_Toc379555488"/>
      <w:r w:rsidRPr="00986646">
        <w:t>How To Use This document Template</w:t>
      </w:r>
      <w:bookmarkEnd w:id="0"/>
    </w:p>
    <w:p w:rsidR="002279DF" w:rsidRDefault="002279DF" w:rsidP="00C04017">
      <w:pPr>
        <w:pStyle w:val="BodyText"/>
        <w:spacing w:after="0"/>
        <w:ind w:firstLine="0"/>
        <w:rPr>
          <w:color w:val="0000FF"/>
          <w:sz w:val="24"/>
        </w:rPr>
      </w:pPr>
      <w:r>
        <w:rPr>
          <w:color w:val="0000FF"/>
          <w:sz w:val="24"/>
        </w:rPr>
        <w:t xml:space="preserve">Meta-Architecture as an activity is gathering ideas from other </w:t>
      </w:r>
      <w:r w:rsidR="00C04017">
        <w:rPr>
          <w:color w:val="0000FF"/>
          <w:sz w:val="24"/>
        </w:rPr>
        <w:t>architectures</w:t>
      </w:r>
      <w:r>
        <w:rPr>
          <w:color w:val="0000FF"/>
          <w:sz w:val="24"/>
        </w:rPr>
        <w:t xml:space="preserve"> and past experience so that you don’t repeat mistakes and waste time reinventing solutions.</w:t>
      </w:r>
    </w:p>
    <w:p w:rsidR="002279DF" w:rsidRDefault="002279DF" w:rsidP="002279DF">
      <w:pPr>
        <w:pStyle w:val="BodyText"/>
        <w:spacing w:after="0"/>
        <w:ind w:firstLine="0"/>
        <w:rPr>
          <w:color w:val="0000FF"/>
          <w:sz w:val="24"/>
        </w:rPr>
      </w:pPr>
    </w:p>
    <w:p w:rsidR="00ED2C43" w:rsidRPr="00986646" w:rsidRDefault="00ED2C43" w:rsidP="002279DF">
      <w:pPr>
        <w:pStyle w:val="BodyText"/>
        <w:spacing w:after="0"/>
        <w:ind w:firstLine="0"/>
        <w:rPr>
          <w:color w:val="0000FF"/>
          <w:sz w:val="24"/>
        </w:rPr>
      </w:pPr>
      <w:r w:rsidRPr="00986646">
        <w:rPr>
          <w:color w:val="0000FF"/>
          <w:sz w:val="24"/>
        </w:rPr>
        <w:t>Meta-architecture is the first set of decisions oriented toward addressing system-level concerns.  Meta-architecture strongly influences the architecture, but is not the architecture itself.  This document should therefore include statements of architectu</w:t>
      </w:r>
      <w:r w:rsidR="002279DF">
        <w:rPr>
          <w:color w:val="0000FF"/>
          <w:sz w:val="24"/>
        </w:rPr>
        <w:t>ral vision, principles, preferences, styles and patterns of structure and interconnection</w:t>
      </w:r>
      <w:r w:rsidRPr="00986646">
        <w:rPr>
          <w:color w:val="0000FF"/>
          <w:sz w:val="24"/>
        </w:rPr>
        <w:t>.  Its focus is high-level decisions that will strongly influence the structure of the system; it rules certain structural choices out, and guides selection decisions and tradeoffs among others.  These decisions may be expressed as:</w:t>
      </w:r>
    </w:p>
    <w:p w:rsidR="00ED2C43" w:rsidRPr="00986646" w:rsidRDefault="00ED2C43">
      <w:pPr>
        <w:pStyle w:val="BodyText"/>
        <w:numPr>
          <w:ilvl w:val="0"/>
          <w:numId w:val="4"/>
        </w:numPr>
        <w:spacing w:after="0"/>
        <w:rPr>
          <w:color w:val="0000FF"/>
          <w:sz w:val="24"/>
        </w:rPr>
      </w:pPr>
      <w:r w:rsidRPr="00986646">
        <w:rPr>
          <w:color w:val="0000FF"/>
          <w:sz w:val="24"/>
        </w:rPr>
        <w:t xml:space="preserve">Guiding Principles, Strategies, Styles, </w:t>
      </w:r>
      <w:r w:rsidR="002279DF">
        <w:rPr>
          <w:color w:val="0000FF"/>
          <w:sz w:val="24"/>
        </w:rPr>
        <w:t xml:space="preserve">Philosophies and </w:t>
      </w:r>
      <w:r w:rsidRPr="00986646">
        <w:rPr>
          <w:color w:val="0000FF"/>
          <w:sz w:val="24"/>
        </w:rPr>
        <w:t>Values</w:t>
      </w:r>
    </w:p>
    <w:p w:rsidR="00ED2C43" w:rsidRPr="00986646" w:rsidRDefault="00ED2C43">
      <w:pPr>
        <w:pStyle w:val="BodyText"/>
        <w:numPr>
          <w:ilvl w:val="0"/>
          <w:numId w:val="4"/>
        </w:numPr>
        <w:spacing w:after="0"/>
        <w:rPr>
          <w:color w:val="0000FF"/>
          <w:sz w:val="24"/>
        </w:rPr>
      </w:pPr>
      <w:r w:rsidRPr="00986646">
        <w:rPr>
          <w:color w:val="0000FF"/>
          <w:sz w:val="24"/>
        </w:rPr>
        <w:t>Structural, Behavioral Patterns or Patterns of Interaction: especially patterns that are repeatedly applied to solve some issue, and simplify the architecture</w:t>
      </w:r>
    </w:p>
    <w:p w:rsidR="00ED2C43" w:rsidRDefault="00ED2C43">
      <w:pPr>
        <w:pStyle w:val="BodyText"/>
        <w:numPr>
          <w:ilvl w:val="0"/>
          <w:numId w:val="4"/>
        </w:numPr>
        <w:spacing w:after="0"/>
        <w:rPr>
          <w:color w:val="0000FF"/>
          <w:sz w:val="24"/>
        </w:rPr>
      </w:pPr>
      <w:r w:rsidRPr="00986646">
        <w:rPr>
          <w:color w:val="0000FF"/>
          <w:sz w:val="24"/>
        </w:rPr>
        <w:t>New system concepts or abstractions</w:t>
      </w:r>
    </w:p>
    <w:p w:rsidR="002279DF" w:rsidRDefault="002279DF">
      <w:pPr>
        <w:pStyle w:val="BodyText"/>
        <w:numPr>
          <w:ilvl w:val="0"/>
          <w:numId w:val="4"/>
        </w:numPr>
        <w:spacing w:after="0"/>
        <w:rPr>
          <w:color w:val="0000FF"/>
          <w:sz w:val="24"/>
        </w:rPr>
      </w:pPr>
      <w:r>
        <w:rPr>
          <w:color w:val="0000FF"/>
          <w:sz w:val="24"/>
        </w:rPr>
        <w:t>Best Practices</w:t>
      </w:r>
      <w:r w:rsidR="00C04017">
        <w:rPr>
          <w:color w:val="0000FF"/>
          <w:sz w:val="24"/>
        </w:rPr>
        <w:t>/Lessons Learned</w:t>
      </w:r>
    </w:p>
    <w:p w:rsidR="002279DF" w:rsidRPr="00986646" w:rsidRDefault="002279DF">
      <w:pPr>
        <w:pStyle w:val="BodyText"/>
        <w:numPr>
          <w:ilvl w:val="0"/>
          <w:numId w:val="4"/>
        </w:numPr>
        <w:spacing w:after="0"/>
        <w:rPr>
          <w:color w:val="0000FF"/>
          <w:sz w:val="24"/>
        </w:rPr>
      </w:pPr>
      <w:r>
        <w:rPr>
          <w:color w:val="0000FF"/>
          <w:sz w:val="24"/>
        </w:rPr>
        <w:t>Thinking about alternative approaches</w:t>
      </w:r>
    </w:p>
    <w:p w:rsidR="00ED2C43" w:rsidRPr="00986646" w:rsidRDefault="00ED2C43">
      <w:pPr>
        <w:pStyle w:val="BodyText"/>
        <w:spacing w:after="0"/>
        <w:ind w:firstLine="0"/>
        <w:rPr>
          <w:color w:val="0000FF"/>
          <w:sz w:val="24"/>
        </w:rPr>
      </w:pPr>
    </w:p>
    <w:p w:rsidR="002279DF" w:rsidRPr="00986646" w:rsidRDefault="00ED2C43" w:rsidP="002279DF">
      <w:pPr>
        <w:pStyle w:val="BodyText"/>
        <w:spacing w:after="0"/>
        <w:ind w:firstLine="0"/>
        <w:rPr>
          <w:color w:val="0000FF"/>
          <w:sz w:val="24"/>
        </w:rPr>
      </w:pPr>
      <w:r w:rsidRPr="00986646">
        <w:rPr>
          <w:color w:val="0000FF"/>
          <w:sz w:val="24"/>
        </w:rPr>
        <w:t>The level of formalism should suit the project it describes.  Making these ideas explicit, rather than leaving them implicit, helps ensure that a team shares a unified vision and goal.</w:t>
      </w:r>
    </w:p>
    <w:p w:rsidR="00ED2C43" w:rsidRPr="00986646" w:rsidRDefault="00ED2C43">
      <w:pPr>
        <w:pStyle w:val="BodyText"/>
        <w:spacing w:after="0"/>
        <w:ind w:left="360" w:firstLine="0"/>
      </w:pPr>
    </w:p>
    <w:p w:rsidR="008C48E0" w:rsidRPr="00710CDF" w:rsidRDefault="00ED2C43" w:rsidP="00710CDF">
      <w:pPr>
        <w:pStyle w:val="Heading1"/>
        <w:rPr>
          <w:color w:val="auto"/>
        </w:rPr>
      </w:pPr>
      <w:bookmarkStart w:id="1" w:name="_Toc379555489"/>
      <w:r>
        <w:rPr>
          <w:color w:val="auto"/>
        </w:rPr>
        <w:t>Architectural Vision</w:t>
      </w:r>
      <w:bookmarkEnd w:id="1"/>
    </w:p>
    <w:p w:rsidR="008C48E0" w:rsidRPr="00E71A8A" w:rsidRDefault="008C48E0">
      <w:pPr>
        <w:pStyle w:val="BodyText"/>
        <w:spacing w:after="0"/>
        <w:ind w:left="360" w:firstLine="0"/>
        <w:rPr>
          <w:color w:val="0000FF"/>
          <w:sz w:val="24"/>
        </w:rPr>
      </w:pPr>
    </w:p>
    <w:p w:rsidR="00ED2C43" w:rsidRDefault="00ED2C43" w:rsidP="00E71A8A">
      <w:pPr>
        <w:pStyle w:val="BodyText"/>
        <w:spacing w:after="0"/>
        <w:ind w:left="360" w:firstLine="0"/>
        <w:rPr>
          <w:color w:val="0000FF"/>
          <w:sz w:val="24"/>
        </w:rPr>
      </w:pPr>
      <w:r w:rsidRPr="00E71A8A">
        <w:rPr>
          <w:color w:val="0000FF"/>
          <w:sz w:val="24"/>
        </w:rPr>
        <w:t xml:space="preserve">Describe your vision for the architecture here. </w:t>
      </w:r>
      <w:r w:rsidR="00E71A8A">
        <w:rPr>
          <w:color w:val="0000FF"/>
          <w:sz w:val="24"/>
        </w:rPr>
        <w:t>What is the architecture going to do for your team, or your business</w:t>
      </w:r>
      <w:proofErr w:type="gramStart"/>
      <w:r w:rsidR="00E71A8A">
        <w:rPr>
          <w:color w:val="0000FF"/>
          <w:sz w:val="24"/>
        </w:rPr>
        <w:t>?</w:t>
      </w:r>
      <w:r w:rsidRPr="00E71A8A">
        <w:rPr>
          <w:color w:val="0000FF"/>
          <w:sz w:val="24"/>
        </w:rPr>
        <w:t>.</w:t>
      </w:r>
      <w:proofErr w:type="gramEnd"/>
      <w:r w:rsidR="00CC56C1">
        <w:rPr>
          <w:color w:val="0000FF"/>
          <w:sz w:val="24"/>
        </w:rPr>
        <w:t>This should be drawn from your vision for the project.</w:t>
      </w:r>
    </w:p>
    <w:p w:rsidR="00CC56C1" w:rsidRDefault="00CC56C1" w:rsidP="00E71A8A">
      <w:pPr>
        <w:pStyle w:val="BodyText"/>
        <w:spacing w:after="0"/>
        <w:ind w:left="360" w:firstLine="0"/>
        <w:rPr>
          <w:color w:val="0000FF"/>
          <w:sz w:val="24"/>
        </w:rPr>
      </w:pPr>
    </w:p>
    <w:p w:rsidR="00CC56C1" w:rsidRDefault="00CC56C1" w:rsidP="00CC56C1">
      <w:pPr>
        <w:pStyle w:val="BodyText"/>
        <w:keepNext/>
        <w:spacing w:after="0"/>
        <w:ind w:left="360" w:firstLine="0"/>
      </w:pPr>
      <w:r>
        <w:rPr>
          <w:noProof/>
        </w:rPr>
        <w:lastRenderedPageBreak/>
        <w:drawing>
          <wp:inline distT="0" distB="0" distL="0" distR="0">
            <wp:extent cx="3943350" cy="3328802"/>
            <wp:effectExtent l="0" t="0" r="0" b="5080"/>
            <wp:docPr id="3" name="Picture 3" descr="Newspaper vision / Lead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spaper vision / Leadership"/>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3350" cy="3328802"/>
                    </a:xfrm>
                    <a:prstGeom prst="rect">
                      <a:avLst/>
                    </a:prstGeom>
                    <a:noFill/>
                    <a:ln>
                      <a:noFill/>
                    </a:ln>
                  </pic:spPr>
                </pic:pic>
              </a:graphicData>
            </a:graphic>
          </wp:inline>
        </w:drawing>
      </w:r>
    </w:p>
    <w:p w:rsidR="00CC56C1" w:rsidRDefault="00CC56C1" w:rsidP="00CC56C1">
      <w:pPr>
        <w:pStyle w:val="Caption"/>
        <w:jc w:val="both"/>
        <w:rPr>
          <w:color w:val="0000FF"/>
          <w:sz w:val="24"/>
        </w:rPr>
      </w:pPr>
      <w:proofErr w:type="gramStart"/>
      <w:r>
        <w:t xml:space="preserve">Figure </w:t>
      </w:r>
      <w:r w:rsidR="00FB550D">
        <w:fldChar w:fldCharType="begin"/>
      </w:r>
      <w:r w:rsidR="00B43D20">
        <w:instrText xml:space="preserve"> SEQ Figure \* ARABIC </w:instrText>
      </w:r>
      <w:r w:rsidR="00FB550D">
        <w:fldChar w:fldCharType="separate"/>
      </w:r>
      <w:r>
        <w:rPr>
          <w:noProof/>
        </w:rPr>
        <w:t>1</w:t>
      </w:r>
      <w:r w:rsidR="00FB550D">
        <w:rPr>
          <w:noProof/>
        </w:rPr>
        <w:fldChar w:fldCharType="end"/>
      </w:r>
      <w:r>
        <w:t>.</w:t>
      </w:r>
      <w:proofErr w:type="gramEnd"/>
      <w:r>
        <w:t xml:space="preserve"> Cover story vision for the project</w:t>
      </w:r>
    </w:p>
    <w:p w:rsidR="00CC56C1" w:rsidRPr="00E71A8A" w:rsidRDefault="00C04017" w:rsidP="00E71A8A">
      <w:pPr>
        <w:pStyle w:val="BodyText"/>
        <w:spacing w:after="0"/>
        <w:ind w:left="360" w:firstLine="0"/>
        <w:rPr>
          <w:color w:val="0000FF"/>
          <w:sz w:val="24"/>
        </w:rPr>
      </w:pPr>
      <w:proofErr w:type="gramStart"/>
      <w:r>
        <w:rPr>
          <w:color w:val="0000FF"/>
          <w:sz w:val="24"/>
        </w:rPr>
        <w:t>Figure 1.</w:t>
      </w:r>
      <w:proofErr w:type="gramEnd"/>
      <w:r>
        <w:rPr>
          <w:color w:val="0000FF"/>
          <w:sz w:val="24"/>
        </w:rPr>
        <w:t xml:space="preserve"> </w:t>
      </w:r>
      <w:proofErr w:type="gramStart"/>
      <w:r>
        <w:rPr>
          <w:color w:val="0000FF"/>
          <w:sz w:val="24"/>
        </w:rPr>
        <w:t>is</w:t>
      </w:r>
      <w:proofErr w:type="gramEnd"/>
      <w:r>
        <w:rPr>
          <w:color w:val="0000FF"/>
          <w:sz w:val="24"/>
        </w:rPr>
        <w:t xml:space="preserve"> used by permission from </w:t>
      </w:r>
      <w:proofErr w:type="spellStart"/>
      <w:r>
        <w:rPr>
          <w:color w:val="0000FF"/>
          <w:sz w:val="24"/>
        </w:rPr>
        <w:t>Bredemeyer</w:t>
      </w:r>
      <w:proofErr w:type="spellEnd"/>
      <w:r>
        <w:rPr>
          <w:color w:val="0000FF"/>
          <w:sz w:val="24"/>
        </w:rPr>
        <w:t xml:space="preserve"> Consulting.</w:t>
      </w: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2" w:name="_Toc379555490"/>
      <w:r>
        <w:rPr>
          <w:color w:val="auto"/>
        </w:rPr>
        <w:t>Principles</w:t>
      </w:r>
      <w:bookmarkEnd w:id="2"/>
    </w:p>
    <w:p w:rsidR="008D1A2D" w:rsidRDefault="00C04017" w:rsidP="00C04017">
      <w:pPr>
        <w:pStyle w:val="BodyText"/>
        <w:spacing w:after="0"/>
        <w:ind w:firstLine="0"/>
        <w:rPr>
          <w:color w:val="0000FF"/>
          <w:sz w:val="24"/>
        </w:rPr>
      </w:pPr>
      <w:r>
        <w:rPr>
          <w:color w:val="0000FF"/>
          <w:sz w:val="24"/>
        </w:rPr>
        <w:t>By “principle” we mean “a behavior or practice that leads to good things”. Example: “Conceptual Integrity can be achieved by uniformly applying a limited number of design forms”.</w:t>
      </w:r>
    </w:p>
    <w:p w:rsidR="00ED2C43" w:rsidRPr="00FB0172" w:rsidRDefault="00ED2C43">
      <w:pPr>
        <w:pStyle w:val="BodyText"/>
        <w:spacing w:after="0"/>
        <w:rPr>
          <w:color w:val="0000FF"/>
          <w:sz w:val="24"/>
        </w:rPr>
      </w:pPr>
      <w:r w:rsidRPr="00FB0172">
        <w:rPr>
          <w:color w:val="0000FF"/>
          <w:sz w:val="24"/>
        </w:rPr>
        <w:t>Guidelines on from for architectural principles:</w:t>
      </w:r>
    </w:p>
    <w:p w:rsidR="00ED2C43" w:rsidRPr="00FB0172" w:rsidRDefault="00ED2C43">
      <w:pPr>
        <w:pStyle w:val="BodyText"/>
        <w:numPr>
          <w:ilvl w:val="0"/>
          <w:numId w:val="6"/>
        </w:numPr>
        <w:spacing w:after="0"/>
        <w:rPr>
          <w:color w:val="0000FF"/>
          <w:sz w:val="24"/>
        </w:rPr>
      </w:pPr>
      <w:r w:rsidRPr="00FB0172">
        <w:rPr>
          <w:color w:val="0000FF"/>
          <w:sz w:val="24"/>
        </w:rPr>
        <w:t>Each principle clearly states a fundamental belief of the organization.</w:t>
      </w:r>
    </w:p>
    <w:p w:rsidR="00ED2C43" w:rsidRPr="00FB0172" w:rsidRDefault="00ED2C43">
      <w:pPr>
        <w:pStyle w:val="BodyText"/>
        <w:numPr>
          <w:ilvl w:val="0"/>
          <w:numId w:val="6"/>
        </w:numPr>
        <w:spacing w:after="0"/>
        <w:rPr>
          <w:color w:val="0000FF"/>
          <w:sz w:val="24"/>
        </w:rPr>
      </w:pPr>
      <w:r w:rsidRPr="00FB0172">
        <w:rPr>
          <w:color w:val="0000FF"/>
          <w:sz w:val="24"/>
        </w:rPr>
        <w:t>Each principle should be stated in a way that you will know if the architecture has the characteristics expressed by the principle</w:t>
      </w:r>
    </w:p>
    <w:p w:rsidR="00ED2C43" w:rsidRPr="00FB0172" w:rsidRDefault="00ED2C43">
      <w:pPr>
        <w:pStyle w:val="BodyText"/>
        <w:numPr>
          <w:ilvl w:val="0"/>
          <w:numId w:val="6"/>
        </w:numPr>
        <w:spacing w:after="0"/>
        <w:rPr>
          <w:color w:val="0000FF"/>
          <w:sz w:val="24"/>
        </w:rPr>
      </w:pPr>
      <w:r w:rsidRPr="00FB0172">
        <w:rPr>
          <w:color w:val="0000FF"/>
          <w:sz w:val="24"/>
        </w:rPr>
        <w:t>Each principle should have a counterargument; that is, they should not be platitudes or general features that are desirable regardless of the system.</w:t>
      </w:r>
    </w:p>
    <w:p w:rsidR="00ED2C43" w:rsidRPr="00FB0172" w:rsidRDefault="00ED2C43">
      <w:pPr>
        <w:pStyle w:val="BodyText"/>
        <w:numPr>
          <w:ilvl w:val="0"/>
          <w:numId w:val="6"/>
        </w:numPr>
        <w:spacing w:after="0"/>
        <w:rPr>
          <w:color w:val="0000FF"/>
          <w:sz w:val="24"/>
        </w:rPr>
      </w:pPr>
      <w:r w:rsidRPr="00FB0172">
        <w:rPr>
          <w:color w:val="0000FF"/>
          <w:sz w:val="24"/>
        </w:rPr>
        <w:t>Principles should be simply stated and understandable</w:t>
      </w:r>
    </w:p>
    <w:p w:rsidR="00ED2C43" w:rsidRPr="00FB0172" w:rsidRDefault="00ED2C43">
      <w:pPr>
        <w:pStyle w:val="BodyText"/>
        <w:numPr>
          <w:ilvl w:val="0"/>
          <w:numId w:val="6"/>
        </w:numPr>
        <w:spacing w:after="0"/>
        <w:rPr>
          <w:color w:val="0000FF"/>
          <w:sz w:val="24"/>
        </w:rPr>
      </w:pPr>
      <w:r w:rsidRPr="00FB0172">
        <w:rPr>
          <w:color w:val="0000FF"/>
          <w:sz w:val="24"/>
        </w:rPr>
        <w:t>Principles need to be rationalized, stating why the principle is preferred; draw on business-related factors where possible</w:t>
      </w:r>
    </w:p>
    <w:p w:rsidR="00ED2C43" w:rsidRPr="00FB0172" w:rsidRDefault="00ED2C43">
      <w:pPr>
        <w:pStyle w:val="BodyText"/>
        <w:numPr>
          <w:ilvl w:val="0"/>
          <w:numId w:val="6"/>
        </w:numPr>
        <w:spacing w:after="0"/>
        <w:rPr>
          <w:color w:val="0000FF"/>
          <w:sz w:val="24"/>
        </w:rPr>
      </w:pPr>
      <w:r w:rsidRPr="00FB0172">
        <w:rPr>
          <w:color w:val="0000FF"/>
          <w:sz w:val="24"/>
        </w:rPr>
        <w:t>The implications of adopting the principle should be identified if possible</w:t>
      </w:r>
    </w:p>
    <w:p w:rsidR="00ED2C43" w:rsidRPr="00FB0172" w:rsidRDefault="00ED2C43">
      <w:pPr>
        <w:pStyle w:val="BodyText"/>
        <w:spacing w:after="0"/>
        <w:ind w:left="360" w:firstLine="0"/>
        <w:rPr>
          <w:color w:val="0000FF"/>
          <w:sz w:val="24"/>
        </w:rPr>
      </w:pPr>
    </w:p>
    <w:p w:rsidR="00ED2C43" w:rsidRPr="00FB0172" w:rsidRDefault="00ED2C43">
      <w:pPr>
        <w:pStyle w:val="BodyText"/>
        <w:spacing w:after="0"/>
        <w:ind w:left="360" w:firstLine="0"/>
        <w:rPr>
          <w:color w:val="0000FF"/>
          <w:sz w:val="24"/>
        </w:rPr>
      </w:pPr>
      <w:r w:rsidRPr="00FB0172">
        <w:rPr>
          <w:color w:val="0000FF"/>
          <w:sz w:val="24"/>
        </w:rPr>
        <w:t>You should include one table for each principle.  To include new principles, cut and paste copies of the template below.</w:t>
      </w:r>
    </w:p>
    <w:p w:rsidR="00ED2C43" w:rsidRDefault="00ED2C43">
      <w:pPr>
        <w:pStyle w:val="BodyText"/>
        <w:spacing w:after="0"/>
        <w:ind w:left="360"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2166"/>
        <w:gridCol w:w="6330"/>
      </w:tblGrid>
      <w:tr w:rsidR="00E219FB" w:rsidTr="00703919">
        <w:tc>
          <w:tcPr>
            <w:tcW w:w="2166" w:type="dxa"/>
            <w:tcBorders>
              <w:top w:val="doub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E219FB" w:rsidRPr="0000265F" w:rsidRDefault="00393043" w:rsidP="00703919">
            <w:pPr>
              <w:jc w:val="both"/>
              <w:rPr>
                <w:b/>
              </w:rPr>
            </w:pPr>
            <w:r>
              <w:rPr>
                <w:b/>
              </w:rPr>
              <w:t>Keep it simple</w:t>
            </w:r>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E219FB" w:rsidRDefault="00393043" w:rsidP="00703919">
            <w:pPr>
              <w:jc w:val="both"/>
            </w:pPr>
            <w:r>
              <w:t xml:space="preserve">Architectural decisions should make implementation as simple and direct as </w:t>
            </w:r>
            <w:proofErr w:type="gramStart"/>
            <w:r>
              <w:t>possible .</w:t>
            </w:r>
            <w:proofErr w:type="gramEnd"/>
          </w:p>
        </w:tc>
      </w:tr>
      <w:tr w:rsidR="00E219FB" w:rsidTr="00703919">
        <w:tc>
          <w:tcPr>
            <w:tcW w:w="2166" w:type="dxa"/>
            <w:tcBorders>
              <w:top w:val="single" w:sz="6" w:space="0" w:color="000000"/>
              <w:bottom w:val="single" w:sz="6" w:space="0" w:color="000000"/>
            </w:tcBorders>
            <w:shd w:val="clear" w:color="auto" w:fill="FFFF00"/>
          </w:tcPr>
          <w:p w:rsidR="00E219FB" w:rsidRDefault="00E219FB" w:rsidP="00703919">
            <w:pPr>
              <w:pStyle w:val="BodyText"/>
              <w:spacing w:after="0"/>
              <w:ind w:firstLine="0"/>
              <w:rPr>
                <w:rFonts w:ascii="Arial Unicode MS" w:hAnsi="Arial Unicode MS" w:cs="Arial Unicode MS"/>
                <w:sz w:val="24"/>
              </w:rPr>
            </w:pPr>
            <w:r>
              <w:rPr>
                <w:rFonts w:ascii="Arial Unicode MS" w:hAnsi="Arial Unicode MS" w:cs="Arial Unicode MS"/>
                <w:sz w:val="24"/>
              </w:rPr>
              <w:lastRenderedPageBreak/>
              <w:t>Rationale/Benefits</w:t>
            </w:r>
          </w:p>
        </w:tc>
        <w:tc>
          <w:tcPr>
            <w:tcW w:w="6330" w:type="dxa"/>
          </w:tcPr>
          <w:p w:rsidR="00E219FB" w:rsidRDefault="00393043" w:rsidP="00703919">
            <w:pPr>
              <w:jc w:val="both"/>
            </w:pPr>
            <w:r>
              <w:t>We have limited experience and compressed timeframe. Also, simplicity would enable later modifications.</w:t>
            </w:r>
          </w:p>
        </w:tc>
      </w:tr>
      <w:tr w:rsidR="0000265F" w:rsidTr="00703919">
        <w:tc>
          <w:tcPr>
            <w:tcW w:w="2166" w:type="dxa"/>
            <w:tcBorders>
              <w:top w:val="single" w:sz="6" w:space="0" w:color="000000"/>
              <w:bottom w:val="sing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00265F" w:rsidRDefault="00393043" w:rsidP="00703919">
            <w:pPr>
              <w:jc w:val="both"/>
            </w:pPr>
            <w:r>
              <w:t xml:space="preserve">Functionality would limited in the beginning and </w:t>
            </w:r>
            <w:proofErr w:type="gramStart"/>
            <w:r>
              <w:t>try</w:t>
            </w:r>
            <w:proofErr w:type="gramEnd"/>
            <w:r>
              <w:t xml:space="preserve"> to add on later.</w:t>
            </w:r>
          </w:p>
        </w:tc>
      </w:tr>
      <w:tr w:rsidR="0000265F" w:rsidTr="00703919">
        <w:tc>
          <w:tcPr>
            <w:tcW w:w="2166" w:type="dxa"/>
            <w:tcBorders>
              <w:top w:val="single" w:sz="6" w:space="0" w:color="000000"/>
              <w:bottom w:val="double" w:sz="6" w:space="0" w:color="000000"/>
            </w:tcBorders>
            <w:shd w:val="clear" w:color="auto" w:fill="FFFF00"/>
          </w:tcPr>
          <w:p w:rsidR="0000265F" w:rsidRDefault="0000265F" w:rsidP="0070391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00265F" w:rsidRDefault="00393043" w:rsidP="00703919">
            <w:pPr>
              <w:jc w:val="both"/>
            </w:pPr>
            <w:r>
              <w:t>Could do something cool and unique with custom code everything.</w:t>
            </w:r>
          </w:p>
        </w:tc>
      </w:tr>
    </w:tbl>
    <w:p w:rsidR="00EE6BF8" w:rsidRDefault="00EE6BF8" w:rsidP="00EE6BF8"/>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2166"/>
        <w:gridCol w:w="6330"/>
      </w:tblGrid>
      <w:tr w:rsidR="00393043" w:rsidTr="00A83049">
        <w:tc>
          <w:tcPr>
            <w:tcW w:w="2166" w:type="dxa"/>
            <w:tcBorders>
              <w:top w:val="doub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393043" w:rsidRPr="0000265F" w:rsidRDefault="00393043" w:rsidP="00A83049">
            <w:pPr>
              <w:jc w:val="both"/>
              <w:rPr>
                <w:b/>
              </w:rPr>
            </w:pPr>
            <w:r>
              <w:rPr>
                <w:b/>
              </w:rPr>
              <w:t>Think about scalability specifically multiple clients and group chats.</w:t>
            </w:r>
          </w:p>
        </w:tc>
      </w:tr>
      <w:tr w:rsidR="00393043" w:rsidTr="00A83049">
        <w:tc>
          <w:tcPr>
            <w:tcW w:w="2166" w:type="dxa"/>
            <w:tcBorders>
              <w:top w:val="sing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393043" w:rsidRDefault="00393043" w:rsidP="00A83049">
            <w:pPr>
              <w:jc w:val="both"/>
            </w:pPr>
          </w:p>
        </w:tc>
      </w:tr>
      <w:tr w:rsidR="00393043" w:rsidTr="00A83049">
        <w:tc>
          <w:tcPr>
            <w:tcW w:w="2166" w:type="dxa"/>
            <w:tcBorders>
              <w:top w:val="sing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393043" w:rsidRDefault="00393043" w:rsidP="00A83049">
            <w:pPr>
              <w:jc w:val="both"/>
            </w:pPr>
          </w:p>
        </w:tc>
      </w:tr>
      <w:tr w:rsidR="00393043" w:rsidTr="00A83049">
        <w:tc>
          <w:tcPr>
            <w:tcW w:w="2166" w:type="dxa"/>
            <w:tcBorders>
              <w:top w:val="sing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393043" w:rsidRDefault="00393043" w:rsidP="00A83049">
            <w:pPr>
              <w:jc w:val="both"/>
            </w:pPr>
          </w:p>
        </w:tc>
      </w:tr>
      <w:tr w:rsidR="00393043" w:rsidTr="00A83049">
        <w:tc>
          <w:tcPr>
            <w:tcW w:w="2166" w:type="dxa"/>
            <w:tcBorders>
              <w:top w:val="single" w:sz="6" w:space="0" w:color="000000"/>
              <w:bottom w:val="doub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393043" w:rsidRDefault="00393043" w:rsidP="00A83049">
            <w:pPr>
              <w:jc w:val="both"/>
            </w:pPr>
          </w:p>
        </w:tc>
      </w:tr>
    </w:tbl>
    <w:p w:rsidR="00393043" w:rsidRDefault="00393043" w:rsidP="00EE6BF8"/>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2166"/>
        <w:gridCol w:w="6330"/>
      </w:tblGrid>
      <w:tr w:rsidR="00393043" w:rsidTr="00A83049">
        <w:tc>
          <w:tcPr>
            <w:tcW w:w="2166" w:type="dxa"/>
            <w:tcBorders>
              <w:top w:val="doub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393043" w:rsidRPr="0000265F" w:rsidRDefault="00393043" w:rsidP="00A83049">
            <w:pPr>
              <w:jc w:val="both"/>
              <w:rPr>
                <w:b/>
              </w:rPr>
            </w:pPr>
            <w:r>
              <w:rPr>
                <w:b/>
              </w:rPr>
              <w:t>User friendly</w:t>
            </w:r>
          </w:p>
        </w:tc>
      </w:tr>
      <w:tr w:rsidR="00393043" w:rsidTr="00A83049">
        <w:tc>
          <w:tcPr>
            <w:tcW w:w="2166" w:type="dxa"/>
            <w:tcBorders>
              <w:top w:val="sing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393043" w:rsidRDefault="00393043" w:rsidP="00A83049">
            <w:pPr>
              <w:jc w:val="both"/>
            </w:pPr>
          </w:p>
        </w:tc>
      </w:tr>
      <w:tr w:rsidR="00393043" w:rsidTr="00A83049">
        <w:tc>
          <w:tcPr>
            <w:tcW w:w="2166" w:type="dxa"/>
            <w:tcBorders>
              <w:top w:val="sing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393043" w:rsidRDefault="00393043" w:rsidP="00A83049">
            <w:pPr>
              <w:jc w:val="both"/>
            </w:pPr>
          </w:p>
        </w:tc>
      </w:tr>
      <w:tr w:rsidR="00393043" w:rsidTr="00A83049">
        <w:tc>
          <w:tcPr>
            <w:tcW w:w="2166" w:type="dxa"/>
            <w:tcBorders>
              <w:top w:val="single" w:sz="6" w:space="0" w:color="000000"/>
              <w:bottom w:val="sing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393043" w:rsidRDefault="00393043" w:rsidP="00A83049">
            <w:pPr>
              <w:jc w:val="both"/>
            </w:pPr>
          </w:p>
        </w:tc>
      </w:tr>
      <w:tr w:rsidR="00393043" w:rsidTr="00A83049">
        <w:tc>
          <w:tcPr>
            <w:tcW w:w="2166" w:type="dxa"/>
            <w:tcBorders>
              <w:top w:val="single" w:sz="6" w:space="0" w:color="000000"/>
              <w:bottom w:val="double" w:sz="6" w:space="0" w:color="000000"/>
            </w:tcBorders>
            <w:shd w:val="clear" w:color="auto" w:fill="FFFF00"/>
          </w:tcPr>
          <w:p w:rsidR="00393043" w:rsidRDefault="00393043" w:rsidP="00A83049">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393043" w:rsidRDefault="00393043" w:rsidP="00A83049">
            <w:pPr>
              <w:jc w:val="both"/>
            </w:pPr>
          </w:p>
        </w:tc>
      </w:tr>
    </w:tbl>
    <w:p w:rsidR="00393043" w:rsidRDefault="00393043" w:rsidP="00EE6BF8"/>
    <w:p w:rsidR="00393043" w:rsidRDefault="00393043" w:rsidP="00EE6BF8"/>
    <w:p w:rsidR="00393043" w:rsidRDefault="00393043" w:rsidP="00EE6BF8"/>
    <w:p w:rsidR="00EE6BF8" w:rsidRDefault="00EE6BF8" w:rsidP="00EE6BF8">
      <w:pPr>
        <w:pStyle w:val="Heading1"/>
        <w:rPr>
          <w:color w:val="auto"/>
        </w:rPr>
      </w:pPr>
      <w:bookmarkStart w:id="3" w:name="_Toc379555491"/>
      <w:r>
        <w:rPr>
          <w:color w:val="auto"/>
        </w:rPr>
        <w:t>Styles</w:t>
      </w:r>
      <w:bookmarkEnd w:id="3"/>
    </w:p>
    <w:p w:rsidR="00EE6BF8" w:rsidRPr="004C6686" w:rsidRDefault="00EE6BF8" w:rsidP="00EE6BF8">
      <w:pPr>
        <w:pStyle w:val="HeadingBase"/>
        <w:keepNext w:val="0"/>
        <w:keepLines w:val="0"/>
        <w:spacing w:line="240" w:lineRule="auto"/>
        <w:rPr>
          <w:color w:val="0000FF"/>
          <w:kern w:val="0"/>
        </w:rPr>
      </w:pPr>
      <w:r w:rsidRPr="004C6686">
        <w:rPr>
          <w:color w:val="0000FF"/>
          <w:kern w:val="0"/>
        </w:rPr>
        <w:t>Here is definition of style that helps</w:t>
      </w:r>
      <w:r w:rsidR="004C6686">
        <w:rPr>
          <w:color w:val="0000FF"/>
          <w:kern w:val="0"/>
        </w:rPr>
        <w:t xml:space="preserve"> distinguish it from Patterns, although at this level there is not much distinction.</w:t>
      </w:r>
      <w:r w:rsidRPr="004C6686">
        <w:rPr>
          <w:color w:val="0000FF"/>
          <w:kern w:val="0"/>
        </w:rPr>
        <w:t xml:space="preserve"> Style is determined by</w:t>
      </w:r>
    </w:p>
    <w:p w:rsidR="00EE6BF8" w:rsidRPr="004C6686" w:rsidRDefault="00EE6BF8" w:rsidP="00EE6BF8">
      <w:pPr>
        <w:numPr>
          <w:ilvl w:val="0"/>
          <w:numId w:val="7"/>
        </w:numPr>
        <w:rPr>
          <w:color w:val="0000FF"/>
        </w:rPr>
      </w:pPr>
      <w:r w:rsidRPr="004C6686">
        <w:rPr>
          <w:color w:val="0000FF"/>
        </w:rPr>
        <w:t>A set of component types that perform some function at runtime</w:t>
      </w:r>
    </w:p>
    <w:p w:rsidR="00EE6BF8" w:rsidRPr="004C6686" w:rsidRDefault="00EE6BF8" w:rsidP="00EE6BF8">
      <w:pPr>
        <w:numPr>
          <w:ilvl w:val="0"/>
          <w:numId w:val="7"/>
        </w:numPr>
        <w:rPr>
          <w:color w:val="0000FF"/>
        </w:rPr>
      </w:pPr>
      <w:r w:rsidRPr="004C6686">
        <w:rPr>
          <w:color w:val="0000FF"/>
        </w:rPr>
        <w:t>A topological layout of these components indicating their runtime relationships</w:t>
      </w:r>
    </w:p>
    <w:p w:rsidR="00EE6BF8" w:rsidRDefault="00EE6BF8" w:rsidP="00EE6BF8">
      <w:pPr>
        <w:numPr>
          <w:ilvl w:val="0"/>
          <w:numId w:val="7"/>
        </w:numPr>
        <w:rPr>
          <w:color w:val="0000FF"/>
        </w:rPr>
      </w:pPr>
      <w:r w:rsidRPr="004C6686">
        <w:rPr>
          <w:color w:val="0000FF"/>
        </w:rPr>
        <w:t>A set of connectors that mediate communication, coordination, or cooperation among components (function call, RPC, data stream, socket, etc.)</w:t>
      </w:r>
    </w:p>
    <w:p w:rsidR="00261CCE" w:rsidRPr="004C6686" w:rsidRDefault="00261CCE" w:rsidP="00EE6BF8">
      <w:pPr>
        <w:numPr>
          <w:ilvl w:val="0"/>
          <w:numId w:val="7"/>
        </w:numPr>
        <w:rPr>
          <w:color w:val="0000FF"/>
        </w:rPr>
      </w:pPr>
      <w:r>
        <w:rPr>
          <w:color w:val="0000FF"/>
        </w:rPr>
        <w:t>A distinctive name that describes the collection.</w:t>
      </w:r>
    </w:p>
    <w:p w:rsidR="00EE6BF8" w:rsidRPr="004C6686" w:rsidRDefault="00EE6BF8" w:rsidP="00EE6BF8">
      <w:pPr>
        <w:pStyle w:val="HeadingBase"/>
        <w:keepNext w:val="0"/>
        <w:keepLines w:val="0"/>
        <w:spacing w:line="240" w:lineRule="auto"/>
        <w:rPr>
          <w:color w:val="0000FF"/>
          <w:kern w:val="0"/>
        </w:rPr>
      </w:pPr>
    </w:p>
    <w:p w:rsidR="00EE6BF8" w:rsidRPr="004C6686" w:rsidRDefault="00EE6BF8" w:rsidP="00EE6BF8">
      <w:pPr>
        <w:rPr>
          <w:color w:val="0000FF"/>
        </w:rPr>
      </w:pPr>
      <w:r w:rsidRPr="004C6686">
        <w:rPr>
          <w:color w:val="0000FF"/>
        </w:rPr>
        <w:t xml:space="preserve">We can identify styles by answering the following questions, from Shaw and </w:t>
      </w:r>
      <w:proofErr w:type="spellStart"/>
      <w:r w:rsidRPr="004C6686">
        <w:rPr>
          <w:color w:val="0000FF"/>
        </w:rPr>
        <w:t>Garlan</w:t>
      </w:r>
      <w:proofErr w:type="spellEnd"/>
      <w:r w:rsidRPr="004C6686">
        <w:rPr>
          <w:color w:val="0000FF"/>
        </w:rPr>
        <w:t>:</w:t>
      </w:r>
    </w:p>
    <w:p w:rsidR="00EE6BF8" w:rsidRPr="004C6686" w:rsidRDefault="00EE6BF8" w:rsidP="00EE6BF8">
      <w:pPr>
        <w:numPr>
          <w:ilvl w:val="0"/>
          <w:numId w:val="8"/>
        </w:numPr>
        <w:rPr>
          <w:color w:val="0000FF"/>
        </w:rPr>
      </w:pPr>
      <w:r w:rsidRPr="004C6686">
        <w:rPr>
          <w:color w:val="0000FF"/>
        </w:rPr>
        <w:t>What is the design vocabulary—the types of components and connectors?</w:t>
      </w:r>
      <w:r w:rsidR="003C2F7F">
        <w:rPr>
          <w:color w:val="0000FF"/>
        </w:rPr>
        <w:t xml:space="preserve"> </w:t>
      </w:r>
      <w:r w:rsidR="003C2F7F" w:rsidRPr="003C2F7F">
        <w:t>Clients and server/database</w:t>
      </w:r>
      <w:r w:rsidR="003C2F7F">
        <w:t xml:space="preserve">, REST, </w:t>
      </w:r>
      <w:proofErr w:type="spellStart"/>
      <w:r w:rsidR="003C2F7F">
        <w:t>Serializable</w:t>
      </w:r>
      <w:proofErr w:type="spellEnd"/>
      <w:r w:rsidR="003C2F7F">
        <w:t xml:space="preserve"> objects</w:t>
      </w:r>
    </w:p>
    <w:p w:rsidR="00EE6BF8" w:rsidRPr="004C6686" w:rsidRDefault="00EE6BF8" w:rsidP="00EE6BF8">
      <w:pPr>
        <w:numPr>
          <w:ilvl w:val="0"/>
          <w:numId w:val="8"/>
        </w:numPr>
        <w:rPr>
          <w:color w:val="0000FF"/>
        </w:rPr>
      </w:pPr>
      <w:r w:rsidRPr="004C6686">
        <w:rPr>
          <w:color w:val="0000FF"/>
        </w:rPr>
        <w:t>What are the allowable structural patterns?</w:t>
      </w:r>
      <w:r w:rsidR="003C2F7F">
        <w:rPr>
          <w:color w:val="0000FF"/>
        </w:rPr>
        <w:t xml:space="preserve"> </w:t>
      </w:r>
      <w:r w:rsidR="003C2F7F" w:rsidRPr="003C2F7F">
        <w:t>Three tiered</w:t>
      </w:r>
      <w:r w:rsidR="003C2F7F">
        <w:t xml:space="preserve">, </w:t>
      </w:r>
    </w:p>
    <w:p w:rsidR="00EE6BF8" w:rsidRPr="004C6686" w:rsidRDefault="00EE6BF8" w:rsidP="00EE6BF8">
      <w:pPr>
        <w:numPr>
          <w:ilvl w:val="0"/>
          <w:numId w:val="8"/>
        </w:numPr>
        <w:rPr>
          <w:color w:val="0000FF"/>
        </w:rPr>
      </w:pPr>
      <w:r w:rsidRPr="004C6686">
        <w:rPr>
          <w:color w:val="0000FF"/>
        </w:rPr>
        <w:t>What is the underlying computational model?</w:t>
      </w:r>
      <w:r w:rsidR="003C2F7F">
        <w:rPr>
          <w:color w:val="0000FF"/>
        </w:rPr>
        <w:t xml:space="preserve"> </w:t>
      </w:r>
      <w:r w:rsidR="003C2F7F" w:rsidRPr="003C2F7F">
        <w:t>Client-server</w:t>
      </w:r>
      <w:r w:rsidR="003C2F7F">
        <w:t>, peer-to-peer</w:t>
      </w:r>
    </w:p>
    <w:p w:rsidR="00EE6BF8" w:rsidRPr="004C6686" w:rsidRDefault="00EE6BF8" w:rsidP="00EE6BF8">
      <w:pPr>
        <w:numPr>
          <w:ilvl w:val="0"/>
          <w:numId w:val="8"/>
        </w:numPr>
        <w:rPr>
          <w:color w:val="0000FF"/>
        </w:rPr>
      </w:pPr>
      <w:r w:rsidRPr="004C6686">
        <w:rPr>
          <w:color w:val="0000FF"/>
        </w:rPr>
        <w:t>What are the essential invariants of the style?</w:t>
      </w:r>
      <w:r w:rsidR="003C2F7F">
        <w:rPr>
          <w:color w:val="0000FF"/>
        </w:rPr>
        <w:t xml:space="preserve"> </w:t>
      </w:r>
      <w:r w:rsidR="003C2F7F">
        <w:t>Clients must register to be seen or initiate</w:t>
      </w:r>
    </w:p>
    <w:p w:rsidR="00EE6BF8" w:rsidRPr="004C6686" w:rsidRDefault="00EE6BF8" w:rsidP="00EE6BF8">
      <w:pPr>
        <w:numPr>
          <w:ilvl w:val="0"/>
          <w:numId w:val="8"/>
        </w:numPr>
        <w:rPr>
          <w:color w:val="0000FF"/>
        </w:rPr>
      </w:pPr>
      <w:r w:rsidRPr="004C6686">
        <w:rPr>
          <w:color w:val="0000FF"/>
        </w:rPr>
        <w:t>What are common examples of its use?</w:t>
      </w:r>
      <w:r w:rsidR="003C2F7F">
        <w:rPr>
          <w:color w:val="0000FF"/>
        </w:rPr>
        <w:t xml:space="preserve"> </w:t>
      </w:r>
      <w:r w:rsidR="003C2F7F">
        <w:t>To talk to people</w:t>
      </w:r>
    </w:p>
    <w:p w:rsidR="00EE6BF8" w:rsidRPr="004C6686" w:rsidRDefault="00EE6BF8" w:rsidP="00EE6BF8">
      <w:pPr>
        <w:numPr>
          <w:ilvl w:val="0"/>
          <w:numId w:val="8"/>
        </w:numPr>
        <w:rPr>
          <w:color w:val="0000FF"/>
        </w:rPr>
      </w:pPr>
      <w:r w:rsidRPr="004C6686">
        <w:rPr>
          <w:color w:val="0000FF"/>
        </w:rPr>
        <w:t>What are the advantages and disadvantages of using the style?</w:t>
      </w:r>
      <w:r w:rsidR="003C2F7F">
        <w:rPr>
          <w:color w:val="0000FF"/>
        </w:rPr>
        <w:t xml:space="preserve"> </w:t>
      </w:r>
    </w:p>
    <w:p w:rsidR="00EE6BF8" w:rsidRPr="004C6686" w:rsidRDefault="00EE6BF8" w:rsidP="00EE6BF8">
      <w:pPr>
        <w:numPr>
          <w:ilvl w:val="0"/>
          <w:numId w:val="8"/>
        </w:numPr>
        <w:rPr>
          <w:color w:val="0000FF"/>
        </w:rPr>
      </w:pPr>
      <w:r w:rsidRPr="004C6686">
        <w:rPr>
          <w:color w:val="0000FF"/>
        </w:rPr>
        <w:lastRenderedPageBreak/>
        <w:t>What are some common specializations of the style?</w:t>
      </w:r>
    </w:p>
    <w:p w:rsidR="00ED2C43" w:rsidRPr="004C6686" w:rsidRDefault="00ED2C43" w:rsidP="004C6686">
      <w:pPr>
        <w:pStyle w:val="Heading1"/>
        <w:rPr>
          <w:color w:val="auto"/>
        </w:rPr>
      </w:pPr>
      <w:bookmarkStart w:id="4" w:name="_Toc379555492"/>
      <w:r>
        <w:rPr>
          <w:color w:val="auto"/>
        </w:rPr>
        <w:t xml:space="preserve">Patterns &amp; </w:t>
      </w:r>
      <w:r w:rsidR="005B4A98">
        <w:rPr>
          <w:color w:val="auto"/>
        </w:rPr>
        <w:t xml:space="preserve">interconnection </w:t>
      </w:r>
      <w:r>
        <w:rPr>
          <w:color w:val="auto"/>
        </w:rPr>
        <w:t>Mechanisms</w:t>
      </w:r>
      <w:bookmarkEnd w:id="4"/>
    </w:p>
    <w:p w:rsidR="006B663C" w:rsidRDefault="006B663C" w:rsidP="006B663C">
      <w:pPr>
        <w:pStyle w:val="Heading2"/>
        <w:spacing w:line="240" w:lineRule="auto"/>
      </w:pPr>
      <w:r>
        <w:t>Pattern [Three tiered]</w:t>
      </w:r>
    </w:p>
    <w:p w:rsidR="006B663C" w:rsidRDefault="006B663C" w:rsidP="006B663C">
      <w:pPr>
        <w:pStyle w:val="Heading3"/>
        <w:spacing w:line="240" w:lineRule="auto"/>
        <w:rPr>
          <w:caps w:val="0"/>
        </w:rPr>
      </w:pPr>
      <w:r w:rsidRPr="00136491">
        <w:t>Summary Description</w:t>
      </w:r>
      <w:r w:rsidRPr="00136491">
        <w:rPr>
          <w:caps w:val="0"/>
        </w:rPr>
        <w:t xml:space="preserve"> </w:t>
      </w:r>
      <w:r>
        <w:rPr>
          <w:caps w:val="0"/>
        </w:rPr>
        <w:t>–</w:t>
      </w:r>
      <w:r w:rsidRPr="00136491">
        <w:rPr>
          <w:caps w:val="0"/>
        </w:rPr>
        <w:t xml:space="preserve"> </w:t>
      </w:r>
    </w:p>
    <w:p w:rsidR="006B663C" w:rsidRDefault="006B663C" w:rsidP="006B663C">
      <w:pPr>
        <w:pStyle w:val="Heading3"/>
        <w:spacing w:line="240" w:lineRule="auto"/>
        <w:rPr>
          <w:caps w:val="0"/>
        </w:rPr>
      </w:pPr>
      <w:r w:rsidRPr="00136491">
        <w:t>Context of USE (INTENT)</w:t>
      </w:r>
      <w:r w:rsidRPr="00136491">
        <w:rPr>
          <w:caps w:val="0"/>
        </w:rPr>
        <w:t xml:space="preserve"> </w:t>
      </w:r>
    </w:p>
    <w:p w:rsidR="006B663C" w:rsidRDefault="006B663C" w:rsidP="006B663C">
      <w:pPr>
        <w:pStyle w:val="Heading3"/>
        <w:spacing w:line="240" w:lineRule="auto"/>
      </w:pPr>
      <w:r>
        <w:t>Problem Statement</w:t>
      </w:r>
    </w:p>
    <w:p w:rsidR="006B663C" w:rsidRDefault="006B663C" w:rsidP="006B663C">
      <w:pPr>
        <w:pStyle w:val="Heading3"/>
        <w:spacing w:line="240" w:lineRule="auto"/>
      </w:pPr>
      <w:r>
        <w:t>Solution Description</w:t>
      </w:r>
    </w:p>
    <w:p w:rsidR="006B663C" w:rsidRDefault="006B663C" w:rsidP="006B663C">
      <w:pPr>
        <w:pStyle w:val="Heading3"/>
        <w:spacing w:line="240" w:lineRule="auto"/>
      </w:pPr>
      <w:r>
        <w:t xml:space="preserve">Variants and Related Patterns </w:t>
      </w:r>
    </w:p>
    <w:p w:rsidR="006B663C" w:rsidRDefault="006B663C" w:rsidP="006B663C">
      <w:pPr>
        <w:pStyle w:val="Heading3"/>
        <w:spacing w:line="240" w:lineRule="auto"/>
        <w:rPr>
          <w:caps w:val="0"/>
        </w:rPr>
      </w:pPr>
      <w:r w:rsidRPr="00136491">
        <w:t xml:space="preserve">Known Uses -  </w:t>
      </w:r>
    </w:p>
    <w:p w:rsidR="006B663C" w:rsidRDefault="006B663C" w:rsidP="006B663C">
      <w:pPr>
        <w:pStyle w:val="Heading3"/>
        <w:spacing w:line="240" w:lineRule="auto"/>
      </w:pPr>
      <w:r w:rsidRPr="00136491">
        <w:t xml:space="preserve">Consequences </w:t>
      </w:r>
    </w:p>
    <w:p w:rsidR="006B663C" w:rsidRPr="00B55258" w:rsidRDefault="006B663C" w:rsidP="006B663C">
      <w:pPr>
        <w:pStyle w:val="BodyText"/>
        <w:ind w:firstLine="0"/>
        <w:rPr>
          <w:caps/>
          <w:sz w:val="20"/>
        </w:rPr>
      </w:pPr>
      <w:r w:rsidRPr="00B55258">
        <w:rPr>
          <w:caps/>
          <w:sz w:val="20"/>
        </w:rPr>
        <w:t>Rationale:</w:t>
      </w:r>
    </w:p>
    <w:p w:rsidR="006B663C" w:rsidRDefault="006B663C" w:rsidP="006B663C"/>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83"/>
        <w:gridCol w:w="4077"/>
      </w:tblGrid>
      <w:tr w:rsidR="006B663C" w:rsidTr="00A83049">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6B663C" w:rsidRDefault="006B663C" w:rsidP="00A83049">
            <w:pPr>
              <w:jc w:val="both"/>
            </w:pPr>
            <w:r>
              <w:rPr>
                <w:rFonts w:ascii="Arial" w:eastAsia="Arial" w:hAnsi="Arial" w:cs="Arial"/>
                <w:sz w:val="24"/>
                <w:szCs w:val="24"/>
              </w:rPr>
              <w:t xml:space="preserve">Class: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6B663C" w:rsidRDefault="006B663C" w:rsidP="00A83049">
            <w:pPr>
              <w:jc w:val="both"/>
            </w:pPr>
            <w:r>
              <w:rPr>
                <w:rFonts w:ascii="Arial" w:eastAsia="Arial" w:hAnsi="Arial" w:cs="Arial"/>
                <w:sz w:val="24"/>
                <w:szCs w:val="24"/>
              </w:rPr>
              <w:t xml:space="preserve">Collaborator: </w:t>
            </w:r>
          </w:p>
        </w:tc>
      </w:tr>
      <w:tr w:rsidR="006B663C" w:rsidTr="00A83049">
        <w:trPr>
          <w:trHeight w:val="560"/>
        </w:trPr>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6B663C" w:rsidRDefault="006B663C" w:rsidP="00A83049">
            <w:pPr>
              <w:jc w:val="both"/>
            </w:pPr>
            <w:r>
              <w:rPr>
                <w:rFonts w:ascii="Arial" w:eastAsia="Arial" w:hAnsi="Arial" w:cs="Arial"/>
                <w:sz w:val="24"/>
                <w:szCs w:val="24"/>
              </w:rPr>
              <w:t xml:space="preserve">Responsibility: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6B663C" w:rsidRDefault="006B663C" w:rsidP="00A83049">
            <w:pPr>
              <w:jc w:val="both"/>
            </w:pPr>
          </w:p>
        </w:tc>
      </w:tr>
    </w:tbl>
    <w:p w:rsidR="006B663C" w:rsidRPr="000A4D75" w:rsidRDefault="006B663C" w:rsidP="006B663C">
      <w:pPr>
        <w:rPr>
          <w:rFonts w:ascii="Times New Roman" w:eastAsia="Arial" w:hAnsi="Times New Roman"/>
          <w:color w:val="000000"/>
          <w:sz w:val="24"/>
          <w:szCs w:val="24"/>
        </w:rPr>
      </w:pPr>
    </w:p>
    <w:p w:rsidR="006B663C" w:rsidRDefault="006B663C">
      <w:pPr>
        <w:rPr>
          <w:color w:val="0000FF"/>
        </w:rPr>
      </w:pPr>
    </w:p>
    <w:p w:rsidR="00ED2C43" w:rsidRDefault="00ED2C43">
      <w:pPr>
        <w:rPr>
          <w:vanish/>
          <w:color w:val="0000FF"/>
        </w:rPr>
      </w:pPr>
      <w:r>
        <w:rPr>
          <w:vanish/>
          <w:color w:val="0000FF"/>
        </w:rPr>
        <w:t>Three types of patterns are of interest:</w:t>
      </w:r>
    </w:p>
    <w:p w:rsidR="00ED2C43" w:rsidRDefault="00ED2C43">
      <w:pPr>
        <w:numPr>
          <w:ilvl w:val="0"/>
          <w:numId w:val="9"/>
        </w:numPr>
        <w:rPr>
          <w:vanish/>
          <w:color w:val="0000FF"/>
        </w:rPr>
      </w:pPr>
      <w:r>
        <w:rPr>
          <w:vanish/>
          <w:color w:val="0000FF"/>
        </w:rPr>
        <w:t>Structural Patterns</w:t>
      </w:r>
    </w:p>
    <w:p w:rsidR="00ED2C43" w:rsidRDefault="00ED2C43">
      <w:pPr>
        <w:numPr>
          <w:ilvl w:val="0"/>
          <w:numId w:val="9"/>
        </w:numPr>
        <w:rPr>
          <w:vanish/>
          <w:color w:val="0000FF"/>
        </w:rPr>
      </w:pPr>
      <w:r>
        <w:rPr>
          <w:vanish/>
          <w:color w:val="0000FF"/>
        </w:rPr>
        <w:t>Interconnection Patterns</w:t>
      </w:r>
    </w:p>
    <w:p w:rsidR="00ED2C43" w:rsidRDefault="00ED2C43">
      <w:pPr>
        <w:numPr>
          <w:ilvl w:val="0"/>
          <w:numId w:val="9"/>
        </w:numPr>
        <w:rPr>
          <w:vanish/>
          <w:color w:val="0000FF"/>
        </w:rPr>
      </w:pPr>
      <w:r>
        <w:rPr>
          <w:vanish/>
          <w:color w:val="0000FF"/>
        </w:rPr>
        <w:t>Decoupling Patterns</w:t>
      </w:r>
    </w:p>
    <w:p w:rsidR="00ED2C43" w:rsidRDefault="00ED2C43">
      <w:pPr>
        <w:pStyle w:val="BodyText2"/>
        <w:rPr>
          <w:vanish/>
        </w:rPr>
      </w:pPr>
      <w:r>
        <w:rPr>
          <w:vanish/>
        </w:rPr>
        <w:t>These follow directly from describing architecture in terms of a set of components and their relationships.</w:t>
      </w:r>
    </w:p>
    <w:p w:rsidR="00ED2C43" w:rsidRDefault="00ED2C43">
      <w:pPr>
        <w:pStyle w:val="BodyText2"/>
        <w:rPr>
          <w:vanish/>
        </w:rPr>
      </w:pPr>
    </w:p>
    <w:p w:rsidR="00ED2C43" w:rsidRDefault="00ED2C43" w:rsidP="00B55258">
      <w:pPr>
        <w:pStyle w:val="BodyText2"/>
        <w:rPr>
          <w:vanish/>
        </w:rPr>
      </w:pPr>
      <w:r>
        <w:rPr>
          <w:vanish/>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Pr>
          <w:vanish/>
        </w:rPr>
        <w:t xml:space="preserve">Interconnect </w:t>
      </w:r>
      <w:r>
        <w:rPr>
          <w:vanish/>
        </w:rPr>
        <w:t>Mechanism described.</w:t>
      </w:r>
      <w:r w:rsidR="00B55258">
        <w:rPr>
          <w:vanish/>
        </w:rPr>
        <w:t xml:space="preserve">  You may not think of every pattern the first tie through. You may struggle with rationale. That’s OK.  Plan time in your project to revisit this document.</w:t>
      </w:r>
    </w:p>
    <w:p w:rsidR="005A4F8C" w:rsidRDefault="005A4F8C" w:rsidP="00B55258">
      <w:pPr>
        <w:pStyle w:val="BodyText2"/>
        <w:rPr>
          <w:vanish/>
        </w:rPr>
      </w:pPr>
    </w:p>
    <w:p w:rsidR="005A4F8C" w:rsidRDefault="005A4F8C" w:rsidP="00B55258">
      <w:pPr>
        <w:pStyle w:val="BodyText2"/>
        <w:rPr>
          <w:vanish/>
        </w:rPr>
      </w:pPr>
      <w:r>
        <w:rPr>
          <w:vanish/>
        </w:rPr>
        <w:t xml:space="preserve">If you are </w:t>
      </w:r>
      <w:r w:rsidR="00F92CF8">
        <w:rPr>
          <w:vanish/>
        </w:rPr>
        <w:t xml:space="preserve">thinking of </w:t>
      </w:r>
      <w:r>
        <w:rPr>
          <w:vanish/>
        </w:rPr>
        <w:t xml:space="preserve">following a reference architecture, this is the place to describe </w:t>
      </w:r>
      <w:r w:rsidR="00F92CF8">
        <w:rPr>
          <w:vanish/>
        </w:rPr>
        <w:t xml:space="preserve">and consider </w:t>
      </w:r>
      <w:r>
        <w:rPr>
          <w:vanish/>
        </w:rPr>
        <w:t>it.</w:t>
      </w:r>
    </w:p>
    <w:p w:rsidR="0098202A" w:rsidRDefault="0098202A" w:rsidP="008335F5">
      <w:pPr>
        <w:pStyle w:val="Heading2"/>
        <w:jc w:val="left"/>
      </w:pPr>
    </w:p>
    <w:p w:rsidR="0098202A" w:rsidRDefault="0098202A" w:rsidP="0098202A">
      <w:pPr>
        <w:pStyle w:val="Heading2"/>
        <w:spacing w:line="240" w:lineRule="auto"/>
      </w:pPr>
      <w:bookmarkStart w:id="5" w:name="_Toc379555493"/>
      <w:r>
        <w:t>Pattern [</w:t>
      </w:r>
      <w:r w:rsidR="006B663C">
        <w:t>MVC</w:t>
      </w:r>
      <w:r>
        <w:t>]</w:t>
      </w:r>
      <w:bookmarkEnd w:id="5"/>
    </w:p>
    <w:p w:rsidR="000A4D75" w:rsidRDefault="0098202A" w:rsidP="0098202A">
      <w:pPr>
        <w:pStyle w:val="Heading3"/>
        <w:spacing w:line="240" w:lineRule="auto"/>
        <w:rPr>
          <w:caps w:val="0"/>
        </w:rPr>
      </w:pPr>
      <w:r w:rsidRPr="00136491">
        <w:t>Summary Description</w:t>
      </w:r>
      <w:r w:rsidRPr="00136491">
        <w:rPr>
          <w:caps w:val="0"/>
        </w:rPr>
        <w:t xml:space="preserve"> </w:t>
      </w:r>
      <w:r w:rsidR="000A4D75">
        <w:rPr>
          <w:caps w:val="0"/>
        </w:rPr>
        <w:t>–</w:t>
      </w:r>
      <w:r w:rsidRPr="00136491">
        <w:rPr>
          <w:caps w:val="0"/>
        </w:rPr>
        <w:t xml:space="preserve"> </w:t>
      </w:r>
    </w:p>
    <w:p w:rsidR="000A4D75" w:rsidRDefault="0098202A" w:rsidP="0098202A">
      <w:pPr>
        <w:pStyle w:val="Heading3"/>
        <w:spacing w:line="240" w:lineRule="auto"/>
        <w:rPr>
          <w:caps w:val="0"/>
        </w:rPr>
      </w:pPr>
      <w:r w:rsidRPr="00136491">
        <w:t>Context of USE (INTENT)</w:t>
      </w:r>
      <w:r w:rsidRPr="00136491">
        <w:rPr>
          <w:caps w:val="0"/>
        </w:rPr>
        <w:t xml:space="preserve"> </w:t>
      </w:r>
    </w:p>
    <w:p w:rsidR="0098202A" w:rsidRDefault="0098202A" w:rsidP="0098202A">
      <w:pPr>
        <w:pStyle w:val="Heading3"/>
        <w:spacing w:line="240" w:lineRule="auto"/>
      </w:pPr>
      <w:r>
        <w:t>Problem Statement</w:t>
      </w:r>
    </w:p>
    <w:p w:rsidR="0098202A" w:rsidRDefault="0098202A" w:rsidP="0098202A">
      <w:pPr>
        <w:pStyle w:val="Heading3"/>
        <w:spacing w:line="240" w:lineRule="auto"/>
      </w:pPr>
      <w:r>
        <w:t>Solution Description</w:t>
      </w:r>
    </w:p>
    <w:p w:rsidR="0098202A" w:rsidRDefault="0098202A" w:rsidP="0098202A">
      <w:pPr>
        <w:pStyle w:val="Heading3"/>
        <w:spacing w:line="240" w:lineRule="auto"/>
      </w:pPr>
      <w:r>
        <w:t xml:space="preserve">Variants and Related Patterns </w:t>
      </w:r>
    </w:p>
    <w:p w:rsidR="000A4D75" w:rsidRDefault="0098202A" w:rsidP="0098202A">
      <w:pPr>
        <w:pStyle w:val="Heading3"/>
        <w:spacing w:line="240" w:lineRule="auto"/>
        <w:rPr>
          <w:caps w:val="0"/>
        </w:rPr>
      </w:pPr>
      <w:r w:rsidRPr="00136491">
        <w:t xml:space="preserve">Known Uses -  </w:t>
      </w:r>
      <w:bookmarkStart w:id="6" w:name="h.3lstph3ibk9"/>
      <w:bookmarkEnd w:id="6"/>
    </w:p>
    <w:p w:rsidR="0098202A" w:rsidRDefault="0098202A" w:rsidP="0098202A">
      <w:pPr>
        <w:pStyle w:val="Heading3"/>
        <w:spacing w:line="240" w:lineRule="auto"/>
      </w:pPr>
      <w:r w:rsidRPr="00136491">
        <w:t xml:space="preserve">Consequences </w:t>
      </w:r>
    </w:p>
    <w:p w:rsidR="00261CCE" w:rsidRPr="00B55258" w:rsidRDefault="00261CCE" w:rsidP="00B55258">
      <w:pPr>
        <w:pStyle w:val="BodyText"/>
        <w:ind w:firstLine="0"/>
        <w:rPr>
          <w:caps/>
          <w:sz w:val="20"/>
        </w:rPr>
      </w:pPr>
      <w:r w:rsidRPr="00B55258">
        <w:rPr>
          <w:caps/>
          <w:sz w:val="20"/>
        </w:rPr>
        <w:t>Rationale:</w:t>
      </w:r>
    </w:p>
    <w:p w:rsidR="0098202A" w:rsidRDefault="0098202A" w:rsidP="0098202A"/>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83"/>
        <w:gridCol w:w="4077"/>
      </w:tblGrid>
      <w:tr w:rsidR="0098202A" w:rsidTr="00703919">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Class: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Collaborator: </w:t>
            </w:r>
          </w:p>
        </w:tc>
      </w:tr>
      <w:tr w:rsidR="0098202A" w:rsidTr="00703919">
        <w:trPr>
          <w:trHeight w:val="560"/>
        </w:trPr>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0A4D75">
            <w:pPr>
              <w:jc w:val="both"/>
            </w:pPr>
            <w:r>
              <w:rPr>
                <w:rFonts w:ascii="Arial" w:eastAsia="Arial" w:hAnsi="Arial" w:cs="Arial"/>
                <w:sz w:val="24"/>
                <w:szCs w:val="24"/>
              </w:rPr>
              <w:t xml:space="preserve">Responsibility: </w:t>
            </w:r>
          </w:p>
        </w:tc>
        <w:tc>
          <w:tcPr>
            <w:tcW w:w="0" w:type="auto"/>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98202A" w:rsidRDefault="0098202A" w:rsidP="00703919">
            <w:pPr>
              <w:jc w:val="both"/>
            </w:pPr>
          </w:p>
        </w:tc>
      </w:tr>
    </w:tbl>
    <w:p w:rsidR="0098202A" w:rsidRPr="000A4D75" w:rsidRDefault="0098202A" w:rsidP="0098202A">
      <w:pPr>
        <w:rPr>
          <w:rFonts w:ascii="Times New Roman" w:eastAsia="Arial" w:hAnsi="Times New Roman"/>
          <w:color w:val="000000"/>
          <w:sz w:val="24"/>
          <w:szCs w:val="24"/>
        </w:rPr>
      </w:pPr>
    </w:p>
    <w:p w:rsidR="0098202A" w:rsidRDefault="005B4A98" w:rsidP="004F6299">
      <w:pPr>
        <w:pStyle w:val="Heading2"/>
        <w:spacing w:line="240" w:lineRule="auto"/>
      </w:pPr>
      <w:bookmarkStart w:id="7" w:name="h.u4wghvwikpgk"/>
      <w:bookmarkStart w:id="8" w:name="h.otexflk3e7mw"/>
      <w:bookmarkStart w:id="9" w:name="_Toc379555494"/>
      <w:bookmarkEnd w:id="7"/>
      <w:bookmarkEnd w:id="8"/>
      <w:r>
        <w:lastRenderedPageBreak/>
        <w:t xml:space="preserve">Interconnection </w:t>
      </w:r>
      <w:r w:rsidR="0098202A">
        <w:t xml:space="preserve">Mechanism </w:t>
      </w:r>
      <w:r w:rsidR="004F6299">
        <w:t>[</w:t>
      </w:r>
      <w:r w:rsidR="006B663C">
        <w:t>REST</w:t>
      </w:r>
      <w:r w:rsidR="004F6299">
        <w:t>]</w:t>
      </w:r>
      <w:bookmarkStart w:id="10" w:name="h.eah2hhyumuy9"/>
      <w:bookmarkStart w:id="11" w:name="h.wcxhexc4q8c1"/>
      <w:bookmarkEnd w:id="9"/>
      <w:bookmarkEnd w:id="10"/>
      <w:bookmarkEnd w:id="11"/>
    </w:p>
    <w:p w:rsidR="00EE6BF8" w:rsidRDefault="005B4A98" w:rsidP="005A4F8C">
      <w:pPr>
        <w:rPr>
          <w:vanish/>
          <w:color w:val="0000FF"/>
        </w:rPr>
      </w:pPr>
      <w:r>
        <w:rPr>
          <w:vanish/>
          <w:color w:val="0000FF"/>
        </w:rPr>
        <w:t xml:space="preserve">This is the place to consider </w:t>
      </w:r>
      <w:r w:rsidR="005A4F8C">
        <w:rPr>
          <w:vanish/>
          <w:color w:val="0000FF"/>
        </w:rPr>
        <w:t>standard interconnection technology and solutions that you may use, such as COM, CORBA, JavaBeans, Mule Enterprise Service Bus, MS Kinect.</w:t>
      </w:r>
    </w:p>
    <w:p w:rsidR="00387C27" w:rsidRPr="005B4A98" w:rsidRDefault="00387C27" w:rsidP="005A4F8C">
      <w:pPr>
        <w:rPr>
          <w:color w:val="4F81BD" w:themeColor="accent1"/>
          <w:sz w:val="20"/>
        </w:rPr>
      </w:pPr>
    </w:p>
    <w:p w:rsidR="00EE6BF8" w:rsidRPr="009D6E9B" w:rsidRDefault="00EE6BF8" w:rsidP="00EE6BF8">
      <w:pPr>
        <w:pStyle w:val="Heading1"/>
        <w:rPr>
          <w:color w:val="auto"/>
        </w:rPr>
      </w:pPr>
      <w:bookmarkStart w:id="12" w:name="_Toc379555495"/>
      <w:r w:rsidRPr="009D6E9B">
        <w:rPr>
          <w:color w:val="auto"/>
        </w:rPr>
        <w:t>Philosophies &amp; Preferences</w:t>
      </w:r>
      <w:bookmarkEnd w:id="12"/>
    </w:p>
    <w:p w:rsidR="0098202A" w:rsidRPr="009D6E9B" w:rsidRDefault="00FD6EF6" w:rsidP="00FD6EF6">
      <w:pPr>
        <w:rPr>
          <w:color w:val="0000FF"/>
        </w:rPr>
      </w:pPr>
      <w:r w:rsidRPr="009D6E9B">
        <w:rPr>
          <w:color w:val="0000FF"/>
        </w:rPr>
        <w:t xml:space="preserve">Often there are </w:t>
      </w:r>
      <w:bookmarkStart w:id="13" w:name="_GoBack"/>
      <w:bookmarkEnd w:id="13"/>
      <w:r w:rsidRPr="009D6E9B">
        <w:rPr>
          <w:color w:val="0000FF"/>
        </w:rPr>
        <w:t>ideas, philosophies or cultures that affect teams and projects. If it doesn’t fit anywhere else, put it here.</w:t>
      </w:r>
    </w:p>
    <w:p w:rsidR="00FD6EF6" w:rsidRPr="009D6E9B" w:rsidRDefault="00FD6EF6" w:rsidP="00FD6EF6">
      <w:pPr>
        <w:rPr>
          <w:strike/>
          <w:shd w:val="solid" w:color="00FFFF" w:fill="00FFFF"/>
        </w:rPr>
      </w:pPr>
    </w:p>
    <w:p w:rsidR="00ED2C43" w:rsidRDefault="00ED2C43">
      <w:pPr>
        <w:pStyle w:val="Heading1"/>
        <w:rPr>
          <w:color w:val="auto"/>
        </w:rPr>
      </w:pPr>
      <w:bookmarkStart w:id="14" w:name="h.cn6wnyb7nk2r"/>
      <w:bookmarkStart w:id="15" w:name="_Toc379555496"/>
      <w:bookmarkEnd w:id="14"/>
      <w:r>
        <w:rPr>
          <w:color w:val="auto"/>
        </w:rPr>
        <w:t>Guidelines &amp; policies</w:t>
      </w:r>
      <w:bookmarkEnd w:id="15"/>
    </w:p>
    <w:p w:rsidR="00ED2C43" w:rsidRPr="00387C27" w:rsidRDefault="00ED2C43" w:rsidP="000A48F3">
      <w:pPr>
        <w:pStyle w:val="BodyText"/>
        <w:numPr>
          <w:ilvl w:val="0"/>
          <w:numId w:val="19"/>
        </w:numPr>
        <w:spacing w:after="0"/>
        <w:rPr>
          <w:color w:val="0000FF"/>
        </w:rPr>
      </w:pPr>
      <w:r w:rsidRPr="00387C27">
        <w:rPr>
          <w:color w:val="0000FF"/>
        </w:rPr>
        <w:t>Here you want to put general guidelines and policies that:</w:t>
      </w:r>
    </w:p>
    <w:p w:rsidR="00ED2C43" w:rsidRPr="00387C27" w:rsidRDefault="00ED2C43">
      <w:pPr>
        <w:pStyle w:val="BodyText"/>
        <w:numPr>
          <w:ilvl w:val="0"/>
          <w:numId w:val="13"/>
        </w:numPr>
        <w:spacing w:after="0"/>
        <w:rPr>
          <w:color w:val="0000FF"/>
        </w:rPr>
      </w:pPr>
      <w:r w:rsidRPr="00387C27">
        <w:rPr>
          <w:color w:val="0000FF"/>
        </w:rPr>
        <w:t>Might affect the architecture &amp; design of the system</w:t>
      </w:r>
    </w:p>
    <w:p w:rsidR="00ED2C43" w:rsidRPr="00387C27" w:rsidRDefault="00ED2C43">
      <w:pPr>
        <w:pStyle w:val="BodyText"/>
        <w:numPr>
          <w:ilvl w:val="0"/>
          <w:numId w:val="13"/>
        </w:numPr>
        <w:spacing w:after="0"/>
        <w:rPr>
          <w:color w:val="0000FF"/>
        </w:rPr>
      </w:pPr>
      <w:r w:rsidRPr="00387C27">
        <w:rPr>
          <w:color w:val="0000FF"/>
        </w:rPr>
        <w:t>Don’t fit other places in this document</w:t>
      </w:r>
    </w:p>
    <w:p w:rsidR="00ED2C43" w:rsidRDefault="00ED2C43" w:rsidP="00710CDF">
      <w:pPr>
        <w:pStyle w:val="BodyText"/>
        <w:spacing w:after="0"/>
      </w:pPr>
    </w:p>
    <w:p w:rsidR="00ED2C43" w:rsidRDefault="00ED2C43">
      <w:pPr>
        <w:pStyle w:val="Heading1"/>
        <w:rPr>
          <w:color w:val="auto"/>
        </w:rPr>
      </w:pPr>
      <w:bookmarkStart w:id="16" w:name="_Toc379555497"/>
      <w:r>
        <w:rPr>
          <w:color w:val="auto"/>
        </w:rPr>
        <w:t>Additional Information</w:t>
      </w:r>
      <w:bookmarkEnd w:id="16"/>
    </w:p>
    <w:p w:rsidR="00ED2C43" w:rsidRPr="009D6E9B" w:rsidRDefault="00ED2C43" w:rsidP="00387C27">
      <w:pPr>
        <w:pStyle w:val="BodyText"/>
        <w:ind w:firstLine="0"/>
        <w:rPr>
          <w:color w:val="0000FF"/>
        </w:rPr>
      </w:pPr>
      <w:r w:rsidRPr="009D6E9B">
        <w:rPr>
          <w:color w:val="0000FF"/>
        </w:rPr>
        <w:t>Include comments or ideas that you want here, but that don’t fit anywhere else.  Keep this section to a minimum, because you want a document people can use easily, not a tome of esoteric lore.</w:t>
      </w:r>
    </w:p>
    <w:p w:rsidR="00ED2C43" w:rsidRDefault="00ED2C43">
      <w:pPr>
        <w:pStyle w:val="BodyText"/>
        <w:rPr>
          <w:vanish/>
          <w:color w:val="0000FF"/>
        </w:rPr>
      </w:pPr>
    </w:p>
    <w:sectPr w:rsidR="00ED2C43" w:rsidSect="00D5267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B02" w:rsidRDefault="002E3B02">
      <w:r>
        <w:separator/>
      </w:r>
    </w:p>
  </w:endnote>
  <w:endnote w:type="continuationSeparator" w:id="0">
    <w:p w:rsidR="002E3B02" w:rsidRDefault="002E3B02">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FB550D">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6B663C">
      <w:rPr>
        <w:rStyle w:val="PageNumber"/>
        <w:noProof/>
      </w:rPr>
      <w:t>6</w:t>
    </w:r>
    <w:r>
      <w:rPr>
        <w:rStyle w:val="PageNumber"/>
      </w:rPr>
      <w:fldChar w:fldCharType="end"/>
    </w:r>
  </w:p>
  <w:p w:rsidR="00ED2C43" w:rsidRDefault="00ED2C43">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FB550D">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6B663C">
      <w:rPr>
        <w:rStyle w:val="PageNumber"/>
        <w:noProof/>
      </w:rPr>
      <w:t>5</w:t>
    </w:r>
    <w:r>
      <w:rPr>
        <w:rStyle w:val="PageNumber"/>
      </w:rPr>
      <w:fldChar w:fldCharType="end"/>
    </w:r>
  </w:p>
  <w:p w:rsidR="00ED2C43" w:rsidRDefault="00ED2C43">
    <w:pPr>
      <w:pStyle w:val="Foote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465891">
    <w:pPr>
      <w:pStyle w:val="Footer"/>
      <w:ind w:left="0" w:right="0"/>
    </w:pPr>
    <w:r>
      <w:t>ver. 2014</w:t>
    </w:r>
    <w:r w:rsidR="00ED2C43">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B02" w:rsidRDefault="002E3B02">
      <w:r>
        <w:separator/>
      </w:r>
    </w:p>
  </w:footnote>
  <w:footnote w:type="continuationSeparator" w:id="0">
    <w:p w:rsidR="002E3B02" w:rsidRDefault="002E3B02">
      <w:r>
        <w:separator/>
      </w:r>
    </w:p>
  </w:footnote>
  <w:footnote w:type="continuationNotice" w:id="1">
    <w:p w:rsidR="002E3B02" w:rsidRDefault="002E3B02">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891" w:rsidRDefault="004658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FB550D">
    <w:pPr>
      <w:pStyle w:val="Header"/>
    </w:pPr>
    <w:r>
      <w:rPr>
        <w:noProof/>
      </w:rPr>
      <w:pict>
        <v:rect id="Rectangle 1" o:spid="_x0000_s4098" style="position:absolute;left:0;text-align:left;margin-left:36pt;margin-top:95.1pt;width:540pt;height:2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w:r>
    <w:r>
      <w:rPr>
        <w:noProof/>
      </w:rPr>
      <w:pict>
        <v:rect id="Rectangle 2" o:spid="_x0000_s4097" style="position:absolute;left:0;text-align:left;margin-left:145.2pt;margin-top:30pt;width:8.4pt;height:7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ED2C43">
    <w:pPr>
      <w:pStyle w:val="Header"/>
    </w:pPr>
    <w: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ED2C4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ED2C43">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C43" w:rsidRDefault="00ED2C43">
    <w:pPr>
      <w:pStyle w:val="HeaderFir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14C3942"/>
    <w:multiLevelType w:val="singleLevel"/>
    <w:tmpl w:val="C8727A20"/>
    <w:lvl w:ilvl="0">
      <w:start w:val="1"/>
      <w:numFmt w:val="decimal"/>
      <w:lvlText w:val="%1)"/>
      <w:legacy w:legacy="1" w:legacySpace="0" w:legacyIndent="360"/>
      <w:lvlJc w:val="left"/>
      <w:pPr>
        <w:ind w:left="720" w:hanging="360"/>
      </w:pPr>
    </w:lvl>
  </w:abstractNum>
  <w:abstractNum w:abstractNumId="8">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EC629B3"/>
    <w:multiLevelType w:val="singleLevel"/>
    <w:tmpl w:val="C8727A20"/>
    <w:lvl w:ilvl="0">
      <w:start w:val="1"/>
      <w:numFmt w:val="decimal"/>
      <w:lvlText w:val="%1)"/>
      <w:legacy w:legacy="1" w:legacySpace="0" w:legacyIndent="360"/>
      <w:lvlJc w:val="left"/>
      <w:pPr>
        <w:ind w:left="720" w:hanging="360"/>
      </w:pPr>
    </w:lvl>
  </w:abstractNum>
  <w:abstractNum w:abstractNumId="17">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6"/>
  </w:num>
  <w:num w:numId="4">
    <w:abstractNumId w:val="8"/>
  </w:num>
  <w:num w:numId="5">
    <w:abstractNumId w:val="10"/>
  </w:num>
  <w:num w:numId="6">
    <w:abstractNumId w:val="15"/>
  </w:num>
  <w:num w:numId="7">
    <w:abstractNumId w:val="14"/>
  </w:num>
  <w:num w:numId="8">
    <w:abstractNumId w:val="18"/>
  </w:num>
  <w:num w:numId="9">
    <w:abstractNumId w:val="12"/>
  </w:num>
  <w:num w:numId="10">
    <w:abstractNumId w:val="19"/>
  </w:num>
  <w:num w:numId="11">
    <w:abstractNumId w:val="11"/>
  </w:num>
  <w:num w:numId="12">
    <w:abstractNumId w:val="6"/>
  </w:num>
  <w:num w:numId="13">
    <w:abstractNumId w:val="13"/>
  </w:num>
  <w:num w:numId="14">
    <w:abstractNumId w:val="1"/>
  </w:num>
  <w:num w:numId="15">
    <w:abstractNumId w:val="2"/>
  </w:num>
  <w:num w:numId="16">
    <w:abstractNumId w:val="3"/>
  </w:num>
  <w:num w:numId="17">
    <w:abstractNumId w:val="4"/>
  </w:num>
  <w:num w:numId="18">
    <w:abstractNumId w:val="5"/>
  </w:num>
  <w:num w:numId="19">
    <w:abstractNumId w:val="17"/>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spelling="clean" w:grammar="clean"/>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122"/>
    <o:shapelayout v:ext="edit">
      <o:idmap v:ext="edit" data="4"/>
    </o:shapelayout>
  </w:hdrShapeDefaults>
  <w:footnotePr>
    <w:footnote w:id="-1"/>
    <w:footnote w:id="0"/>
    <w:footnote w:id="1"/>
  </w:footnotePr>
  <w:endnotePr>
    <w:endnote w:id="-1"/>
    <w:endnote w:id="0"/>
  </w:endnotePr>
  <w:compat/>
  <w:rsids>
    <w:rsidRoot w:val="00226914"/>
    <w:rsid w:val="000013F1"/>
    <w:rsid w:val="0000265F"/>
    <w:rsid w:val="000A48F3"/>
    <w:rsid w:val="000A4D75"/>
    <w:rsid w:val="00136491"/>
    <w:rsid w:val="00226914"/>
    <w:rsid w:val="002279DF"/>
    <w:rsid w:val="00261CCE"/>
    <w:rsid w:val="002E3B02"/>
    <w:rsid w:val="00387C27"/>
    <w:rsid w:val="00393043"/>
    <w:rsid w:val="003C2F7F"/>
    <w:rsid w:val="00465891"/>
    <w:rsid w:val="004C6686"/>
    <w:rsid w:val="004F6299"/>
    <w:rsid w:val="00582D82"/>
    <w:rsid w:val="00587CA6"/>
    <w:rsid w:val="005A4F8C"/>
    <w:rsid w:val="005B4A98"/>
    <w:rsid w:val="005F20FC"/>
    <w:rsid w:val="00611732"/>
    <w:rsid w:val="00691C86"/>
    <w:rsid w:val="006B663C"/>
    <w:rsid w:val="00710CDF"/>
    <w:rsid w:val="007B0062"/>
    <w:rsid w:val="008335F5"/>
    <w:rsid w:val="0088491E"/>
    <w:rsid w:val="008C48E0"/>
    <w:rsid w:val="008D1A2D"/>
    <w:rsid w:val="0098202A"/>
    <w:rsid w:val="00986646"/>
    <w:rsid w:val="00995BD0"/>
    <w:rsid w:val="009975B0"/>
    <w:rsid w:val="009D6E9B"/>
    <w:rsid w:val="00A047FD"/>
    <w:rsid w:val="00AE5CF3"/>
    <w:rsid w:val="00B35573"/>
    <w:rsid w:val="00B43D20"/>
    <w:rsid w:val="00B55258"/>
    <w:rsid w:val="00C04017"/>
    <w:rsid w:val="00CC56C1"/>
    <w:rsid w:val="00D52679"/>
    <w:rsid w:val="00E219FB"/>
    <w:rsid w:val="00E71A8A"/>
    <w:rsid w:val="00ED2C43"/>
    <w:rsid w:val="00EE5DCD"/>
    <w:rsid w:val="00EE6BF8"/>
    <w:rsid w:val="00F92CF8"/>
    <w:rsid w:val="00FB0172"/>
    <w:rsid w:val="00FB291C"/>
    <w:rsid w:val="00FB550D"/>
    <w:rsid w:val="00FD6EF6"/>
    <w:rsid w:val="00FF6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MetaArchitectureDoc.dot</Template>
  <TotalTime>4</TotalTime>
  <Pages>7</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Nicklaus Adam Rhodes</cp:lastModifiedBy>
  <cp:revision>2</cp:revision>
  <cp:lastPrinted>2012-02-15T03:37:00Z</cp:lastPrinted>
  <dcterms:created xsi:type="dcterms:W3CDTF">2014-02-15T23:57:00Z</dcterms:created>
  <dcterms:modified xsi:type="dcterms:W3CDTF">2014-02-15T23:57:00Z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