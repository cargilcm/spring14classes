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C43" w:rsidRPr="00834435" w:rsidRDefault="00ED2C43" w:rsidP="0017685D">
      <w:pPr>
        <w:pStyle w:val="CompanyName"/>
        <w:framePr w:h="1920" w:wrap="notBeside" w:anchorLock="1"/>
        <w:spacing w:line="240" w:lineRule="auto"/>
        <w:contextualSpacing/>
        <w:jc w:val="both"/>
        <w:rPr>
          <w:vertAlign w:val="subscript"/>
        </w:rPr>
      </w:pPr>
      <w:bookmarkStart w:id="0" w:name="_GoBack"/>
      <w:bookmarkEnd w:id="0"/>
    </w:p>
    <w:p w:rsidR="00033F6E" w:rsidRDefault="00033F6E" w:rsidP="00C966F6">
      <w:pPr>
        <w:pStyle w:val="TitleCover"/>
        <w:spacing w:line="240" w:lineRule="auto"/>
        <w:ind w:left="-720" w:right="-1170"/>
        <w:contextualSpacing/>
        <w:rPr>
          <w:sz w:val="56"/>
          <w:szCs w:val="56"/>
        </w:rPr>
      </w:pPr>
    </w:p>
    <w:p w:rsidR="00033F6E" w:rsidRDefault="00033F6E" w:rsidP="00C966F6">
      <w:pPr>
        <w:pStyle w:val="TitleCover"/>
        <w:spacing w:line="240" w:lineRule="auto"/>
        <w:ind w:left="-720" w:right="-1170"/>
        <w:contextualSpacing/>
        <w:rPr>
          <w:sz w:val="56"/>
          <w:szCs w:val="56"/>
        </w:rPr>
      </w:pPr>
    </w:p>
    <w:p w:rsidR="00611D6C" w:rsidRPr="00C966F6" w:rsidRDefault="00C966F6" w:rsidP="00C966F6">
      <w:pPr>
        <w:pStyle w:val="TitleCover"/>
        <w:spacing w:line="240" w:lineRule="auto"/>
        <w:ind w:left="-720" w:right="-1170"/>
        <w:contextualSpacing/>
        <w:rPr>
          <w:sz w:val="56"/>
          <w:szCs w:val="56"/>
        </w:rPr>
      </w:pPr>
      <w:r>
        <w:rPr>
          <w:sz w:val="56"/>
          <w:szCs w:val="56"/>
        </w:rPr>
        <w:t>CONCEPTUAL A</w:t>
      </w:r>
      <w:r w:rsidR="00ED2C43" w:rsidRPr="00C966F6">
        <w:rPr>
          <w:sz w:val="56"/>
          <w:szCs w:val="56"/>
        </w:rPr>
        <w:t>rchitecturE Document</w:t>
      </w:r>
    </w:p>
    <w:p w:rsidR="008D1A2D" w:rsidRDefault="008D1A2D" w:rsidP="0017685D">
      <w:pPr>
        <w:pStyle w:val="SubtitleCover"/>
        <w:spacing w:line="240" w:lineRule="auto"/>
        <w:contextualSpacing/>
        <w:jc w:val="both"/>
      </w:pPr>
    </w:p>
    <w:p w:rsidR="00033F6E" w:rsidRDefault="00033F6E" w:rsidP="00033F6E">
      <w:pPr>
        <w:pStyle w:val="BodyText"/>
      </w:pPr>
    </w:p>
    <w:p w:rsidR="00033F6E" w:rsidRPr="00033F6E" w:rsidRDefault="00033F6E" w:rsidP="00033F6E">
      <w:pPr>
        <w:pStyle w:val="BodyText"/>
      </w:pPr>
    </w:p>
    <w:p w:rsidR="00ED2C43" w:rsidRPr="00834435" w:rsidRDefault="00AE4109" w:rsidP="0017685D">
      <w:pPr>
        <w:pStyle w:val="BodyText"/>
        <w:spacing w:after="0" w:line="240" w:lineRule="auto"/>
        <w:contextualSpacing/>
        <w:rPr>
          <w:spacing w:val="30"/>
          <w:sz w:val="44"/>
        </w:rPr>
      </w:pPr>
      <w:r w:rsidRPr="00834435">
        <w:rPr>
          <w:b/>
          <w:spacing w:val="30"/>
          <w:sz w:val="44"/>
        </w:rPr>
        <w:lastRenderedPageBreak/>
        <w:t>Project Title:</w:t>
      </w:r>
      <w:r w:rsidRPr="00834435">
        <w:rPr>
          <w:spacing w:val="30"/>
          <w:sz w:val="44"/>
        </w:rPr>
        <w:t xml:space="preserve"> </w:t>
      </w:r>
      <w:r w:rsidRPr="00834435">
        <w:rPr>
          <w:b/>
          <w:spacing w:val="30"/>
          <w:sz w:val="44"/>
        </w:rPr>
        <w:t>CHAT APPLICATION</w:t>
      </w:r>
    </w:p>
    <w:p w:rsidR="00AE4109" w:rsidRPr="00834435" w:rsidRDefault="00AE4109" w:rsidP="0017685D">
      <w:pPr>
        <w:pStyle w:val="BodyText"/>
        <w:spacing w:after="0" w:line="240" w:lineRule="auto"/>
        <w:contextualSpacing/>
        <w:rPr>
          <w:spacing w:val="30"/>
          <w:sz w:val="36"/>
          <w:szCs w:val="36"/>
        </w:rPr>
      </w:pPr>
    </w:p>
    <w:p w:rsidR="00AE4109" w:rsidRPr="00834435" w:rsidRDefault="00AE4109" w:rsidP="0017685D">
      <w:pPr>
        <w:pStyle w:val="BodyText"/>
        <w:spacing w:after="0" w:line="240" w:lineRule="auto"/>
        <w:contextualSpacing/>
        <w:rPr>
          <w:spacing w:val="30"/>
          <w:sz w:val="36"/>
          <w:szCs w:val="36"/>
        </w:rPr>
      </w:pPr>
      <w:r w:rsidRPr="00834435">
        <w:rPr>
          <w:b/>
          <w:spacing w:val="30"/>
          <w:sz w:val="36"/>
          <w:szCs w:val="36"/>
        </w:rPr>
        <w:t>Team Members:</w:t>
      </w:r>
      <w:r w:rsidRPr="00834435">
        <w:rPr>
          <w:spacing w:val="30"/>
          <w:sz w:val="36"/>
          <w:szCs w:val="36"/>
        </w:rPr>
        <w:t xml:space="preserve"> Christopher Cargile</w:t>
      </w:r>
    </w:p>
    <w:p w:rsidR="00AE4109" w:rsidRPr="00834435" w:rsidRDefault="00C013A3" w:rsidP="0017685D">
      <w:pPr>
        <w:pStyle w:val="BodyText"/>
        <w:spacing w:after="0" w:line="240" w:lineRule="auto"/>
        <w:contextualSpacing/>
        <w:rPr>
          <w:spacing w:val="30"/>
          <w:sz w:val="36"/>
          <w:szCs w:val="36"/>
        </w:rPr>
      </w:pPr>
      <w:r w:rsidRPr="00834435">
        <w:rPr>
          <w:spacing w:val="30"/>
          <w:sz w:val="36"/>
          <w:szCs w:val="36"/>
        </w:rPr>
        <w:t xml:space="preserve">                       </w:t>
      </w:r>
      <w:r w:rsidR="00686118" w:rsidRPr="00834435">
        <w:rPr>
          <w:spacing w:val="30"/>
          <w:sz w:val="36"/>
          <w:szCs w:val="36"/>
        </w:rPr>
        <w:t xml:space="preserve">  </w:t>
      </w:r>
      <w:r w:rsidR="00AE4109" w:rsidRPr="00834435">
        <w:rPr>
          <w:spacing w:val="30"/>
          <w:sz w:val="36"/>
          <w:szCs w:val="36"/>
        </w:rPr>
        <w:t>Gayathri Parthasarathy</w:t>
      </w:r>
    </w:p>
    <w:p w:rsidR="00AE4109" w:rsidRPr="00834435" w:rsidRDefault="00AE4109" w:rsidP="0017685D">
      <w:pPr>
        <w:pStyle w:val="BodyText"/>
        <w:spacing w:after="0" w:line="240" w:lineRule="auto"/>
        <w:contextualSpacing/>
        <w:rPr>
          <w:spacing w:val="30"/>
          <w:sz w:val="36"/>
          <w:szCs w:val="36"/>
        </w:rPr>
      </w:pPr>
      <w:r w:rsidRPr="00834435">
        <w:rPr>
          <w:spacing w:val="30"/>
          <w:sz w:val="36"/>
          <w:szCs w:val="36"/>
        </w:rPr>
        <w:t xml:space="preserve">                       </w:t>
      </w:r>
      <w:r w:rsidR="00686118" w:rsidRPr="00834435">
        <w:rPr>
          <w:spacing w:val="30"/>
          <w:sz w:val="36"/>
          <w:szCs w:val="36"/>
        </w:rPr>
        <w:t xml:space="preserve">  </w:t>
      </w:r>
      <w:r w:rsidRPr="00834435">
        <w:rPr>
          <w:spacing w:val="30"/>
          <w:sz w:val="36"/>
          <w:szCs w:val="36"/>
        </w:rPr>
        <w:t>Nick</w:t>
      </w:r>
      <w:r w:rsidR="00FB30C9" w:rsidRPr="00834435">
        <w:rPr>
          <w:spacing w:val="30"/>
          <w:sz w:val="36"/>
          <w:szCs w:val="36"/>
        </w:rPr>
        <w:t>laus</w:t>
      </w:r>
      <w:r w:rsidRPr="00834435">
        <w:rPr>
          <w:spacing w:val="30"/>
          <w:sz w:val="36"/>
          <w:szCs w:val="36"/>
        </w:rPr>
        <w:t xml:space="preserve"> Rhodes</w:t>
      </w:r>
    </w:p>
    <w:p w:rsidR="00AE4109" w:rsidRPr="00834435" w:rsidRDefault="00AE4109" w:rsidP="0017685D">
      <w:pPr>
        <w:pStyle w:val="BodyText"/>
        <w:spacing w:after="0" w:line="240" w:lineRule="auto"/>
        <w:contextualSpacing/>
        <w:rPr>
          <w:spacing w:val="30"/>
          <w:sz w:val="44"/>
        </w:rPr>
        <w:sectPr w:rsidR="00AE4109" w:rsidRPr="00834435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1800" w:bottom="1440" w:left="1800" w:header="960" w:footer="965" w:gutter="0"/>
          <w:pgNumType w:start="1"/>
          <w:cols w:space="720"/>
          <w:titlePg/>
        </w:sectPr>
      </w:pPr>
      <w:r w:rsidRPr="00834435">
        <w:rPr>
          <w:spacing w:val="30"/>
          <w:sz w:val="44"/>
        </w:rPr>
        <w:t xml:space="preserve">                        </w:t>
      </w:r>
    </w:p>
    <w:p w:rsidR="00ED2C43" w:rsidRPr="00834435" w:rsidRDefault="00ED2C43" w:rsidP="0017685D">
      <w:pPr>
        <w:pStyle w:val="IndexHeading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B524F4" w:rsidRPr="00834435" w:rsidRDefault="00B524F4" w:rsidP="0017685D">
      <w:pPr>
        <w:pStyle w:val="Index1"/>
        <w:spacing w:line="240" w:lineRule="auto"/>
        <w:contextualSpacing/>
        <w:jc w:val="both"/>
      </w:pPr>
    </w:p>
    <w:p w:rsidR="00940E0F" w:rsidRPr="00834435" w:rsidRDefault="00ED2C43" w:rsidP="0017685D">
      <w:pPr>
        <w:pStyle w:val="IndexHeading"/>
        <w:spacing w:line="240" w:lineRule="auto"/>
        <w:contextualSpacing/>
        <w:jc w:val="both"/>
        <w:rPr>
          <w:b/>
          <w:bCs/>
        </w:rPr>
      </w:pPr>
      <w:r w:rsidRPr="00834435">
        <w:rPr>
          <w:b/>
          <w:bCs/>
        </w:rPr>
        <w:t>Table of Contents</w:t>
      </w:r>
      <w:r w:rsidR="00940E0F" w:rsidRPr="00834435">
        <w:rPr>
          <w:b/>
          <w:bCs/>
        </w:rPr>
        <w:tab/>
      </w:r>
      <w:r w:rsidR="00940E0F" w:rsidRPr="00834435">
        <w:rPr>
          <w:b/>
          <w:bCs/>
        </w:rPr>
        <w:tab/>
      </w:r>
      <w:r w:rsidR="00940E0F" w:rsidRPr="00834435">
        <w:rPr>
          <w:b/>
          <w:bCs/>
        </w:rPr>
        <w:tab/>
      </w:r>
      <w:r w:rsidR="00940E0F" w:rsidRPr="00834435">
        <w:rPr>
          <w:b/>
          <w:bCs/>
        </w:rPr>
        <w:tab/>
      </w:r>
      <w:r w:rsidR="00940E0F" w:rsidRPr="00834435">
        <w:rPr>
          <w:b/>
          <w:bCs/>
        </w:rPr>
        <w:tab/>
      </w:r>
      <w:r w:rsidR="00940E0F" w:rsidRPr="00834435">
        <w:rPr>
          <w:b/>
          <w:bCs/>
        </w:rPr>
        <w:tab/>
      </w:r>
      <w:r w:rsidR="00940E0F" w:rsidRPr="00834435">
        <w:rPr>
          <w:b/>
          <w:bCs/>
        </w:rPr>
        <w:tab/>
        <w:t>Page No</w:t>
      </w:r>
    </w:p>
    <w:p w:rsidR="00465364" w:rsidRPr="00834435" w:rsidRDefault="00940E0F" w:rsidP="00465364">
      <w:pPr>
        <w:pStyle w:val="IndexHeading"/>
        <w:spacing w:line="240" w:lineRule="auto"/>
        <w:contextualSpacing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Pr="00834435">
        <w:rPr>
          <w:b/>
          <w:bCs/>
        </w:rPr>
        <w:tab/>
      </w:r>
      <w:r w:rsidR="004A01E1" w:rsidRPr="00834435">
        <w:rPr>
          <w:b/>
          <w:bCs/>
        </w:rPr>
        <w:fldChar w:fldCharType="begin"/>
      </w:r>
      <w:r w:rsidR="00ED2C43" w:rsidRPr="00834435">
        <w:rPr>
          <w:b/>
          <w:bCs/>
        </w:rPr>
        <w:instrText xml:space="preserve"> TOC \o "1-2" \h \z </w:instrText>
      </w:r>
      <w:r w:rsidR="004A01E1" w:rsidRPr="00834435">
        <w:rPr>
          <w:b/>
          <w:bCs/>
        </w:rPr>
        <w:fldChar w:fldCharType="separate"/>
      </w:r>
    </w:p>
    <w:p w:rsidR="002E45B3" w:rsidRPr="00554C44" w:rsidRDefault="00465364" w:rsidP="00E614E2">
      <w:pPr>
        <w:pStyle w:val="TOC1"/>
        <w:spacing w:line="440" w:lineRule="atLeast"/>
        <w:contextualSpacing/>
        <w:jc w:val="both"/>
        <w:rPr>
          <w:rFonts w:asciiTheme="majorHAnsi" w:eastAsiaTheme="minorEastAsia" w:hAnsiTheme="majorHAnsi" w:cstheme="minorBidi"/>
          <w:noProof/>
          <w:szCs w:val="24"/>
        </w:rPr>
      </w:pPr>
      <w:r w:rsidRPr="00554C44">
        <w:rPr>
          <w:rFonts w:asciiTheme="majorHAnsi" w:eastAsiaTheme="minorEastAsia" w:hAnsiTheme="majorHAnsi" w:cstheme="minorBidi"/>
          <w:noProof/>
          <w:szCs w:val="24"/>
        </w:rPr>
        <w:t>Architecturally Significant Requirements</w:t>
      </w:r>
      <w:r w:rsidRPr="00554C44">
        <w:rPr>
          <w:rFonts w:asciiTheme="majorHAnsi" w:eastAsiaTheme="minorEastAsia" w:hAnsiTheme="majorHAnsi" w:cstheme="minorBidi"/>
          <w:noProof/>
          <w:szCs w:val="24"/>
        </w:rPr>
        <w:tab/>
        <w:t>3</w:t>
      </w:r>
    </w:p>
    <w:p w:rsidR="00465364" w:rsidRPr="00554C44" w:rsidRDefault="00465364" w:rsidP="00E614E2">
      <w:pPr>
        <w:pStyle w:val="TOC1"/>
        <w:spacing w:line="440" w:lineRule="atLeast"/>
        <w:contextualSpacing/>
        <w:jc w:val="both"/>
        <w:rPr>
          <w:rFonts w:asciiTheme="majorHAnsi" w:eastAsiaTheme="minorEastAsia" w:hAnsiTheme="majorHAnsi" w:cstheme="minorBidi"/>
          <w:noProof/>
          <w:szCs w:val="24"/>
        </w:rPr>
      </w:pPr>
      <w:r w:rsidRPr="00554C44">
        <w:rPr>
          <w:rFonts w:asciiTheme="majorHAnsi" w:eastAsiaTheme="minorEastAsia" w:hAnsiTheme="majorHAnsi" w:cstheme="minorBidi"/>
          <w:noProof/>
          <w:szCs w:val="24"/>
        </w:rPr>
        <w:t>Expected system qualities</w:t>
      </w:r>
      <w:r w:rsidRPr="00554C44">
        <w:rPr>
          <w:rFonts w:asciiTheme="majorHAnsi" w:eastAsiaTheme="minorEastAsia" w:hAnsiTheme="majorHAnsi" w:cstheme="minorBidi"/>
          <w:noProof/>
          <w:szCs w:val="24"/>
        </w:rPr>
        <w:tab/>
        <w:t>3</w:t>
      </w:r>
    </w:p>
    <w:p w:rsidR="00465364" w:rsidRPr="00554C44" w:rsidRDefault="00465364" w:rsidP="00E614E2">
      <w:pPr>
        <w:pStyle w:val="TOC1"/>
        <w:spacing w:line="440" w:lineRule="atLeast"/>
        <w:contextualSpacing/>
        <w:jc w:val="both"/>
        <w:rPr>
          <w:rFonts w:asciiTheme="majorHAnsi" w:eastAsiaTheme="minorEastAsia" w:hAnsiTheme="majorHAnsi" w:cstheme="minorBidi"/>
          <w:noProof/>
          <w:szCs w:val="24"/>
        </w:rPr>
      </w:pPr>
      <w:r w:rsidRPr="00554C44">
        <w:rPr>
          <w:rFonts w:asciiTheme="majorHAnsi" w:eastAsiaTheme="minorEastAsia" w:hAnsiTheme="majorHAnsi" w:cstheme="minorBidi"/>
          <w:noProof/>
          <w:szCs w:val="24"/>
        </w:rPr>
        <w:t>Conceptual Architecture diagram</w:t>
      </w:r>
      <w:r w:rsidRPr="00554C44">
        <w:rPr>
          <w:rFonts w:asciiTheme="majorHAnsi" w:eastAsiaTheme="minorEastAsia" w:hAnsiTheme="majorHAnsi" w:cstheme="minorBidi"/>
          <w:noProof/>
          <w:szCs w:val="24"/>
        </w:rPr>
        <w:tab/>
        <w:t>4</w:t>
      </w:r>
    </w:p>
    <w:p w:rsidR="00554C44" w:rsidRPr="00554C44" w:rsidRDefault="00554C44" w:rsidP="00E614E2">
      <w:pPr>
        <w:pStyle w:val="TOC1"/>
        <w:spacing w:line="440" w:lineRule="atLeast"/>
        <w:contextualSpacing/>
        <w:jc w:val="both"/>
        <w:rPr>
          <w:rFonts w:asciiTheme="majorHAnsi" w:eastAsiaTheme="minorEastAsia" w:hAnsiTheme="majorHAnsi" w:cstheme="minorBidi"/>
          <w:noProof/>
          <w:szCs w:val="24"/>
        </w:rPr>
      </w:pPr>
      <w:r w:rsidRPr="00554C44">
        <w:rPr>
          <w:rFonts w:asciiTheme="majorHAnsi" w:eastAsiaTheme="minorEastAsia" w:hAnsiTheme="majorHAnsi" w:cstheme="minorBidi"/>
          <w:noProof/>
          <w:szCs w:val="24"/>
        </w:rPr>
        <w:t>Client Component</w:t>
      </w:r>
      <w:r w:rsidRPr="00554C44">
        <w:rPr>
          <w:rFonts w:asciiTheme="majorHAnsi" w:eastAsiaTheme="minorEastAsia" w:hAnsiTheme="majorHAnsi" w:cstheme="minorBidi"/>
          <w:noProof/>
          <w:szCs w:val="24"/>
        </w:rPr>
        <w:tab/>
        <w:t>4</w:t>
      </w:r>
    </w:p>
    <w:p w:rsidR="00554C44" w:rsidRPr="00554C44" w:rsidRDefault="00554C44" w:rsidP="00E614E2">
      <w:pPr>
        <w:pStyle w:val="TOC1"/>
        <w:spacing w:line="440" w:lineRule="atLeast"/>
        <w:contextualSpacing/>
        <w:jc w:val="both"/>
        <w:rPr>
          <w:rFonts w:asciiTheme="majorHAnsi" w:eastAsiaTheme="minorEastAsia" w:hAnsiTheme="majorHAnsi" w:cstheme="minorBidi"/>
          <w:noProof/>
          <w:szCs w:val="24"/>
        </w:rPr>
      </w:pPr>
      <w:r w:rsidRPr="00554C44">
        <w:rPr>
          <w:rFonts w:asciiTheme="majorHAnsi" w:eastAsiaTheme="minorEastAsia" w:hAnsiTheme="majorHAnsi" w:cstheme="minorBidi"/>
          <w:noProof/>
          <w:szCs w:val="24"/>
        </w:rPr>
        <w:t>Server component</w:t>
      </w:r>
      <w:r w:rsidRPr="00554C44">
        <w:rPr>
          <w:rFonts w:asciiTheme="majorHAnsi" w:eastAsiaTheme="minorEastAsia" w:hAnsiTheme="majorHAnsi" w:cstheme="minorBidi"/>
          <w:noProof/>
          <w:szCs w:val="24"/>
        </w:rPr>
        <w:tab/>
        <w:t>5</w:t>
      </w:r>
    </w:p>
    <w:p w:rsidR="00465364" w:rsidRPr="00834435" w:rsidRDefault="00465364" w:rsidP="00E614E2">
      <w:pPr>
        <w:pStyle w:val="TOC1"/>
        <w:spacing w:line="440" w:lineRule="atLeast"/>
        <w:contextualSpacing/>
        <w:jc w:val="both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:rsidR="00ED2C43" w:rsidRPr="00834435" w:rsidRDefault="004A01E1" w:rsidP="0017685D">
      <w:pPr>
        <w:pStyle w:val="TOCBase"/>
        <w:spacing w:line="240" w:lineRule="auto"/>
        <w:contextualSpacing/>
        <w:jc w:val="both"/>
      </w:pPr>
      <w:r w:rsidRPr="00834435">
        <w:fldChar w:fldCharType="end"/>
      </w:r>
    </w:p>
    <w:p w:rsidR="00ED2C43" w:rsidRPr="00DC67F5" w:rsidRDefault="00ED2C43" w:rsidP="0017685D">
      <w:pPr>
        <w:pStyle w:val="Title"/>
        <w:contextualSpacing/>
        <w:rPr>
          <w:sz w:val="40"/>
          <w:szCs w:val="40"/>
        </w:rPr>
      </w:pPr>
      <w:r w:rsidRPr="00834435">
        <w:rPr>
          <w:caps w:val="0"/>
          <w:kern w:val="0"/>
        </w:rPr>
        <w:br w:type="page"/>
      </w:r>
      <w:r w:rsidR="00D7208B" w:rsidRPr="00DC67F5">
        <w:rPr>
          <w:sz w:val="40"/>
          <w:szCs w:val="40"/>
        </w:rPr>
        <w:lastRenderedPageBreak/>
        <w:t>CONCEPTUAL</w:t>
      </w:r>
      <w:r w:rsidRPr="00DC67F5">
        <w:rPr>
          <w:sz w:val="40"/>
          <w:szCs w:val="40"/>
        </w:rPr>
        <w:t>-ArchitecturE document</w:t>
      </w:r>
    </w:p>
    <w:p w:rsidR="00715151" w:rsidRPr="00834435" w:rsidRDefault="00715151" w:rsidP="0017685D">
      <w:pPr>
        <w:pStyle w:val="Subtitle"/>
        <w:contextualSpacing/>
        <w:rPr>
          <w:i/>
        </w:rPr>
      </w:pPr>
      <w:r w:rsidRPr="00834435">
        <w:rPr>
          <w:i/>
        </w:rPr>
        <w:t>Team Cupric seckel</w:t>
      </w:r>
    </w:p>
    <w:p w:rsidR="008C48E0" w:rsidRPr="00DC67F5" w:rsidRDefault="00ED2C43" w:rsidP="0017685D">
      <w:pPr>
        <w:pStyle w:val="Heading2"/>
        <w:spacing w:line="240" w:lineRule="auto"/>
        <w:contextualSpacing/>
        <w:jc w:val="both"/>
        <w:rPr>
          <w:sz w:val="24"/>
          <w:szCs w:val="24"/>
        </w:rPr>
      </w:pPr>
      <w:bookmarkStart w:id="1" w:name="_Toc381280179"/>
      <w:r w:rsidRPr="00DC67F5">
        <w:rPr>
          <w:sz w:val="24"/>
          <w:szCs w:val="24"/>
        </w:rPr>
        <w:t>Architectura</w:t>
      </w:r>
      <w:bookmarkEnd w:id="1"/>
      <w:r w:rsidR="009F0CD0" w:rsidRPr="00DC67F5">
        <w:rPr>
          <w:sz w:val="24"/>
          <w:szCs w:val="24"/>
        </w:rPr>
        <w:t>l</w:t>
      </w:r>
      <w:r w:rsidR="008A6FC9">
        <w:rPr>
          <w:sz w:val="24"/>
          <w:szCs w:val="24"/>
        </w:rPr>
        <w:t>L</w:t>
      </w:r>
      <w:r w:rsidR="00F83E6F" w:rsidRPr="00DC67F5">
        <w:rPr>
          <w:sz w:val="24"/>
          <w:szCs w:val="24"/>
        </w:rPr>
        <w:t>Y</w:t>
      </w:r>
      <w:r w:rsidR="009F0CD0" w:rsidRPr="00DC67F5">
        <w:rPr>
          <w:sz w:val="24"/>
          <w:szCs w:val="24"/>
        </w:rPr>
        <w:t xml:space="preserve"> siGnificant requirements</w:t>
      </w:r>
    </w:p>
    <w:p w:rsidR="009F0CD0" w:rsidRPr="00DC67F5" w:rsidRDefault="009F0CD0" w:rsidP="0017685D">
      <w:pPr>
        <w:pStyle w:val="BodyText"/>
        <w:numPr>
          <w:ilvl w:val="0"/>
          <w:numId w:val="27"/>
        </w:numPr>
        <w:spacing w:line="180" w:lineRule="atLeast"/>
        <w:ind w:left="720"/>
        <w:rPr>
          <w:sz w:val="24"/>
          <w:szCs w:val="24"/>
        </w:rPr>
      </w:pPr>
      <w:r w:rsidRPr="00DC67F5">
        <w:rPr>
          <w:sz w:val="24"/>
          <w:szCs w:val="24"/>
        </w:rPr>
        <w:t>Chat application should be distributed and peer to peer application</w:t>
      </w:r>
      <w:r w:rsidR="00691C87" w:rsidRPr="00DC67F5">
        <w:rPr>
          <w:sz w:val="24"/>
          <w:szCs w:val="24"/>
        </w:rPr>
        <w:t>.</w:t>
      </w:r>
    </w:p>
    <w:p w:rsidR="009F0CD0" w:rsidRPr="00DC67F5" w:rsidRDefault="009F0CD0" w:rsidP="0017685D">
      <w:pPr>
        <w:pStyle w:val="BodyText"/>
        <w:numPr>
          <w:ilvl w:val="0"/>
          <w:numId w:val="27"/>
        </w:numPr>
        <w:spacing w:line="180" w:lineRule="atLeast"/>
        <w:ind w:left="720"/>
        <w:rPr>
          <w:sz w:val="24"/>
          <w:szCs w:val="24"/>
        </w:rPr>
      </w:pPr>
      <w:r w:rsidRPr="00DC67F5">
        <w:rPr>
          <w:sz w:val="24"/>
          <w:szCs w:val="24"/>
        </w:rPr>
        <w:t>Server should provide the centralized control for the application</w:t>
      </w:r>
      <w:r w:rsidR="00691C87" w:rsidRPr="00DC67F5">
        <w:rPr>
          <w:sz w:val="24"/>
          <w:szCs w:val="24"/>
        </w:rPr>
        <w:t>.</w:t>
      </w:r>
    </w:p>
    <w:p w:rsidR="004A4D50" w:rsidRPr="00DC67F5" w:rsidRDefault="00F83E6F" w:rsidP="0017685D">
      <w:pPr>
        <w:pStyle w:val="BodyText"/>
        <w:numPr>
          <w:ilvl w:val="0"/>
          <w:numId w:val="27"/>
        </w:numPr>
        <w:spacing w:line="180" w:lineRule="atLeast"/>
        <w:ind w:left="720"/>
        <w:rPr>
          <w:vanish/>
          <w:sz w:val="24"/>
          <w:szCs w:val="24"/>
        </w:rPr>
      </w:pPr>
      <w:r w:rsidRPr="00DC67F5">
        <w:rPr>
          <w:sz w:val="24"/>
          <w:szCs w:val="24"/>
        </w:rPr>
        <w:t>Application should be browser based</w:t>
      </w:r>
      <w:r w:rsidR="006756B8" w:rsidRPr="00DC67F5">
        <w:rPr>
          <w:sz w:val="24"/>
          <w:szCs w:val="24"/>
        </w:rPr>
        <w:t>.</w:t>
      </w:r>
    </w:p>
    <w:p w:rsidR="006756B8" w:rsidRPr="00DC67F5" w:rsidRDefault="006756B8" w:rsidP="0017685D">
      <w:pPr>
        <w:pStyle w:val="BodyText"/>
        <w:spacing w:line="180" w:lineRule="atLeast"/>
        <w:rPr>
          <w:sz w:val="24"/>
          <w:szCs w:val="24"/>
        </w:rPr>
      </w:pPr>
    </w:p>
    <w:p w:rsidR="002102FB" w:rsidRPr="00DC67F5" w:rsidRDefault="002102FB" w:rsidP="0017685D">
      <w:pPr>
        <w:pStyle w:val="BodyText"/>
        <w:numPr>
          <w:ilvl w:val="0"/>
          <w:numId w:val="27"/>
        </w:numPr>
        <w:spacing w:line="180" w:lineRule="atLeast"/>
        <w:ind w:left="720"/>
        <w:rPr>
          <w:sz w:val="24"/>
          <w:szCs w:val="24"/>
        </w:rPr>
      </w:pPr>
      <w:r w:rsidRPr="00DC67F5">
        <w:rPr>
          <w:sz w:val="24"/>
          <w:szCs w:val="24"/>
        </w:rPr>
        <w:t>Clients should be able to send and receive texts.</w:t>
      </w:r>
    </w:p>
    <w:p w:rsidR="002102FB" w:rsidRPr="00DC67F5" w:rsidRDefault="00691C87" w:rsidP="0017685D">
      <w:pPr>
        <w:pStyle w:val="BodyText"/>
        <w:numPr>
          <w:ilvl w:val="0"/>
          <w:numId w:val="27"/>
        </w:numPr>
        <w:spacing w:line="180" w:lineRule="atLeast"/>
        <w:ind w:left="720"/>
        <w:rPr>
          <w:sz w:val="24"/>
          <w:szCs w:val="24"/>
        </w:rPr>
      </w:pPr>
      <w:r w:rsidRPr="00DC67F5">
        <w:rPr>
          <w:sz w:val="24"/>
          <w:szCs w:val="24"/>
        </w:rPr>
        <w:t>Clients should be able to chat with all the online peers.</w:t>
      </w:r>
    </w:p>
    <w:p w:rsidR="00DC67F5" w:rsidRPr="00DC67F5" w:rsidRDefault="00691C87" w:rsidP="0017685D">
      <w:pPr>
        <w:pStyle w:val="BodyText"/>
        <w:numPr>
          <w:ilvl w:val="0"/>
          <w:numId w:val="27"/>
        </w:numPr>
        <w:spacing w:line="180" w:lineRule="atLeast"/>
        <w:ind w:left="720"/>
        <w:rPr>
          <w:sz w:val="24"/>
          <w:szCs w:val="24"/>
        </w:rPr>
      </w:pPr>
      <w:r w:rsidRPr="00DC67F5">
        <w:rPr>
          <w:sz w:val="24"/>
          <w:szCs w:val="24"/>
        </w:rPr>
        <w:t>Server should notify all the online clients, whenever any client comes online and logs out.</w:t>
      </w:r>
    </w:p>
    <w:p w:rsidR="00DC67F5" w:rsidRPr="00DC67F5" w:rsidRDefault="00DC67F5" w:rsidP="0017685D">
      <w:pPr>
        <w:pStyle w:val="BodyText"/>
        <w:spacing w:line="240" w:lineRule="auto"/>
        <w:ind w:firstLine="0"/>
        <w:contextualSpacing/>
        <w:rPr>
          <w:sz w:val="24"/>
          <w:szCs w:val="24"/>
        </w:rPr>
      </w:pPr>
    </w:p>
    <w:p w:rsidR="002102FB" w:rsidRDefault="00DC67F5" w:rsidP="0017685D">
      <w:pPr>
        <w:pStyle w:val="BodyText"/>
        <w:spacing w:line="240" w:lineRule="auto"/>
        <w:ind w:firstLine="0"/>
        <w:contextualSpacing/>
        <w:rPr>
          <w:b/>
          <w:sz w:val="24"/>
          <w:szCs w:val="24"/>
        </w:rPr>
      </w:pPr>
      <w:r w:rsidRPr="00DC67F5">
        <w:rPr>
          <w:b/>
          <w:sz w:val="24"/>
          <w:szCs w:val="24"/>
        </w:rPr>
        <w:t>EXPECTED SYSTEM QUALITIES</w:t>
      </w:r>
    </w:p>
    <w:p w:rsidR="00DC67F5" w:rsidRDefault="00DC67F5" w:rsidP="0017685D">
      <w:pPr>
        <w:pStyle w:val="BodyText"/>
        <w:spacing w:line="240" w:lineRule="auto"/>
        <w:ind w:firstLine="0"/>
        <w:contextualSpacing/>
        <w:rPr>
          <w:sz w:val="24"/>
          <w:szCs w:val="24"/>
        </w:rPr>
      </w:pPr>
    </w:p>
    <w:p w:rsidR="008A6FC9" w:rsidRPr="008A6FC9" w:rsidRDefault="00DC67F5" w:rsidP="0017685D">
      <w:pPr>
        <w:pStyle w:val="BodyText"/>
        <w:numPr>
          <w:ilvl w:val="0"/>
          <w:numId w:val="29"/>
        </w:numPr>
        <w:spacing w:line="180" w:lineRule="atLeast"/>
        <w:rPr>
          <w:sz w:val="24"/>
          <w:szCs w:val="24"/>
        </w:rPr>
      </w:pPr>
      <w:r>
        <w:rPr>
          <w:sz w:val="24"/>
          <w:szCs w:val="24"/>
        </w:rPr>
        <w:t>Chat Application should provide secure chatting environment</w:t>
      </w:r>
      <w:r w:rsidR="00EC1188">
        <w:rPr>
          <w:sz w:val="24"/>
          <w:szCs w:val="24"/>
        </w:rPr>
        <w:t>.</w:t>
      </w:r>
    </w:p>
    <w:p w:rsidR="008A6FC9" w:rsidRDefault="00EC1188" w:rsidP="0017685D">
      <w:pPr>
        <w:pStyle w:val="BodyText"/>
        <w:numPr>
          <w:ilvl w:val="0"/>
          <w:numId w:val="29"/>
        </w:numPr>
        <w:spacing w:line="180" w:lineRule="atLeast"/>
        <w:rPr>
          <w:sz w:val="24"/>
          <w:szCs w:val="24"/>
        </w:rPr>
      </w:pPr>
      <w:r>
        <w:rPr>
          <w:sz w:val="24"/>
          <w:szCs w:val="24"/>
        </w:rPr>
        <w:t>Application should provide ease of use to the clients.</w:t>
      </w:r>
    </w:p>
    <w:p w:rsidR="008A6FC9" w:rsidRPr="008A6FC9" w:rsidRDefault="00FE238B" w:rsidP="0017685D">
      <w:pPr>
        <w:pStyle w:val="BodyText"/>
        <w:numPr>
          <w:ilvl w:val="0"/>
          <w:numId w:val="29"/>
        </w:numPr>
        <w:spacing w:line="180" w:lineRule="atLeast"/>
        <w:rPr>
          <w:sz w:val="24"/>
          <w:szCs w:val="24"/>
        </w:rPr>
      </w:pPr>
      <w:r>
        <w:rPr>
          <w:sz w:val="24"/>
          <w:szCs w:val="24"/>
        </w:rPr>
        <w:t>Application should provide privacy for the chat clients.</w:t>
      </w:r>
    </w:p>
    <w:p w:rsidR="008A6FC9" w:rsidRDefault="008A6FC9" w:rsidP="0017685D">
      <w:pPr>
        <w:pStyle w:val="BodyText"/>
        <w:ind w:firstLine="0"/>
        <w:contextualSpacing/>
        <w:rPr>
          <w:sz w:val="24"/>
          <w:szCs w:val="24"/>
        </w:rPr>
      </w:pPr>
    </w:p>
    <w:p w:rsidR="00465364" w:rsidRDefault="00775748" w:rsidP="00465364">
      <w:pPr>
        <w:pStyle w:val="BodyText"/>
        <w:spacing w:line="480" w:lineRule="atLeast"/>
        <w:rPr>
          <w:sz w:val="24"/>
          <w:szCs w:val="24"/>
        </w:rPr>
      </w:pPr>
      <w:r>
        <w:rPr>
          <w:sz w:val="24"/>
          <w:szCs w:val="24"/>
        </w:rPr>
        <w:t>Conceptual Architecture of the chat application consists of two components – Client and Server.</w:t>
      </w:r>
      <w:r w:rsidR="0017685D">
        <w:rPr>
          <w:sz w:val="24"/>
          <w:szCs w:val="24"/>
        </w:rPr>
        <w:t xml:space="preserve"> </w:t>
      </w:r>
    </w:p>
    <w:p w:rsidR="00465364" w:rsidRDefault="00465364" w:rsidP="00465364">
      <w:pPr>
        <w:pStyle w:val="BodyText"/>
        <w:spacing w:line="480" w:lineRule="atLeast"/>
        <w:rPr>
          <w:sz w:val="24"/>
          <w:szCs w:val="24"/>
        </w:rPr>
      </w:pPr>
      <w:r>
        <w:rPr>
          <w:sz w:val="24"/>
          <w:szCs w:val="24"/>
        </w:rPr>
        <w:t>The following picture shows the conceptual architecture of the chat application with the components and their interactions.</w:t>
      </w:r>
    </w:p>
    <w:p w:rsidR="0017685D" w:rsidRPr="0017685D" w:rsidRDefault="00465364" w:rsidP="00465364">
      <w:pPr>
        <w:pStyle w:val="BodyText"/>
        <w:rPr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4C1997" wp14:editId="337E971E">
            <wp:extent cx="5476875" cy="454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 Arch pic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685D" w:rsidRPr="0017685D">
        <w:rPr>
          <w:b/>
          <w:sz w:val="24"/>
          <w:szCs w:val="24"/>
        </w:rPr>
        <w:t>CLIENT COMPONENT</w:t>
      </w:r>
    </w:p>
    <w:p w:rsidR="0017685D" w:rsidRDefault="00775748" w:rsidP="0017685D">
      <w:pPr>
        <w:pStyle w:val="BodyText"/>
        <w:contextualSpacing/>
        <w:rPr>
          <w:sz w:val="24"/>
          <w:szCs w:val="24"/>
        </w:rPr>
      </w:pPr>
      <w:r>
        <w:rPr>
          <w:sz w:val="24"/>
          <w:szCs w:val="24"/>
        </w:rPr>
        <w:t>Client Component</w:t>
      </w:r>
      <w:r w:rsidR="0017685D">
        <w:rPr>
          <w:sz w:val="24"/>
          <w:szCs w:val="24"/>
        </w:rPr>
        <w:t xml:space="preserve"> includes Browser based login portal and Browser based GUI chat application.</w:t>
      </w:r>
    </w:p>
    <w:p w:rsidR="0017685D" w:rsidRDefault="0017685D" w:rsidP="0017685D">
      <w:pPr>
        <w:pStyle w:val="BodyText"/>
        <w:ind w:firstLine="0"/>
        <w:contextualSpacing/>
        <w:rPr>
          <w:sz w:val="24"/>
          <w:szCs w:val="24"/>
        </w:rPr>
      </w:pPr>
    </w:p>
    <w:p w:rsidR="00CC1819" w:rsidRDefault="00CC1819" w:rsidP="00CC1819">
      <w:pPr>
        <w:pStyle w:val="Body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Client types in the server URL in the browser and requests for the login page.</w:t>
      </w:r>
    </w:p>
    <w:p w:rsidR="00CC1819" w:rsidRDefault="00CC1819" w:rsidP="00CC1819">
      <w:pPr>
        <w:pStyle w:val="Body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Client types in the username and password into the required fields and clicks log in.</w:t>
      </w:r>
    </w:p>
    <w:p w:rsidR="00CC1819" w:rsidRDefault="00CC1819" w:rsidP="00CC1819">
      <w:pPr>
        <w:pStyle w:val="Body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If new client, they have to registers with the server to participate in the chat and logs in with the credentials.</w:t>
      </w:r>
    </w:p>
    <w:p w:rsidR="0010437C" w:rsidRDefault="0010437C" w:rsidP="00CC1819">
      <w:pPr>
        <w:pStyle w:val="Body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When the login credentials are verified, the client enters into the chat application.</w:t>
      </w:r>
    </w:p>
    <w:p w:rsidR="00CC1819" w:rsidRDefault="00CC1819" w:rsidP="00CC1819">
      <w:pPr>
        <w:pStyle w:val="Body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Application GUI shows chat history, List of users online, Text area to type messages and a submit button, Logout button.</w:t>
      </w:r>
    </w:p>
    <w:p w:rsidR="00CC1819" w:rsidRDefault="00CC1819" w:rsidP="00CC1819">
      <w:pPr>
        <w:pStyle w:val="BodyText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Once the client wants to communicate with a peer, it establishes a socket through which further communication takes place.</w:t>
      </w:r>
    </w:p>
    <w:p w:rsidR="00CC1819" w:rsidRDefault="00CC1819" w:rsidP="00CC1819">
      <w:pPr>
        <w:pStyle w:val="BodyText"/>
        <w:numPr>
          <w:ilvl w:val="0"/>
          <w:numId w:val="3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When the client wants to go out of chat, clicks the logout button. The server disables the connection and the socket connection between the peers is also disabled.</w:t>
      </w:r>
    </w:p>
    <w:p w:rsidR="00CC1819" w:rsidRDefault="00CC1819" w:rsidP="0017685D">
      <w:pPr>
        <w:pStyle w:val="BodyText"/>
        <w:ind w:firstLine="0"/>
        <w:contextualSpacing/>
        <w:rPr>
          <w:b/>
          <w:sz w:val="24"/>
          <w:szCs w:val="24"/>
        </w:rPr>
      </w:pPr>
    </w:p>
    <w:p w:rsidR="0017685D" w:rsidRPr="0017685D" w:rsidRDefault="0017685D" w:rsidP="0017685D">
      <w:pPr>
        <w:pStyle w:val="BodyText"/>
        <w:ind w:firstLine="0"/>
        <w:contextualSpacing/>
        <w:rPr>
          <w:b/>
          <w:sz w:val="24"/>
          <w:szCs w:val="24"/>
        </w:rPr>
      </w:pPr>
      <w:r w:rsidRPr="0017685D">
        <w:rPr>
          <w:b/>
          <w:sz w:val="24"/>
          <w:szCs w:val="24"/>
        </w:rPr>
        <w:t>Responsibilities:</w:t>
      </w:r>
    </w:p>
    <w:p w:rsidR="0017685D" w:rsidRDefault="0017685D" w:rsidP="0017685D">
      <w:pPr>
        <w:pStyle w:val="BodyText"/>
        <w:ind w:firstLine="0"/>
        <w:contextualSpacing/>
        <w:rPr>
          <w:sz w:val="24"/>
          <w:szCs w:val="24"/>
        </w:rPr>
      </w:pPr>
    </w:p>
    <w:p w:rsidR="0017685D" w:rsidRDefault="0017685D" w:rsidP="00CC1819">
      <w:pPr>
        <w:pStyle w:val="BodyText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Allows client to initiate chat by logging in to the application through browser.</w:t>
      </w:r>
    </w:p>
    <w:p w:rsidR="0017685D" w:rsidRDefault="0047166F" w:rsidP="00CC1819">
      <w:pPr>
        <w:pStyle w:val="BodyText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Allows client to send and receive texts from online peers.</w:t>
      </w:r>
    </w:p>
    <w:p w:rsidR="0017685D" w:rsidRDefault="0017685D" w:rsidP="00CC1819">
      <w:pPr>
        <w:pStyle w:val="BodyText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Keeps track of the chat history</w:t>
      </w:r>
      <w:r w:rsidR="0047166F">
        <w:rPr>
          <w:sz w:val="24"/>
          <w:szCs w:val="24"/>
        </w:rPr>
        <w:t>.</w:t>
      </w:r>
    </w:p>
    <w:p w:rsidR="0047166F" w:rsidRPr="00CC1819" w:rsidRDefault="0047166F" w:rsidP="0047166F">
      <w:pPr>
        <w:pStyle w:val="BodyText"/>
        <w:ind w:firstLine="0"/>
        <w:rPr>
          <w:b/>
          <w:sz w:val="24"/>
          <w:szCs w:val="24"/>
        </w:rPr>
      </w:pPr>
      <w:r w:rsidRPr="00CC1819">
        <w:rPr>
          <w:b/>
          <w:sz w:val="24"/>
          <w:szCs w:val="24"/>
        </w:rPr>
        <w:t>Collaborators:</w:t>
      </w:r>
    </w:p>
    <w:p w:rsidR="00CC1819" w:rsidRDefault="00CC1819" w:rsidP="00CC1819">
      <w:pPr>
        <w:pStyle w:val="BodyTex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Server verifies the client with the credentials stored in the database.</w:t>
      </w:r>
    </w:p>
    <w:p w:rsidR="00CC1819" w:rsidRDefault="00CC1819" w:rsidP="00CC1819">
      <w:pPr>
        <w:pStyle w:val="BodyText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Server notifies all online clients, whenever a client comes online and goes offline.</w:t>
      </w:r>
    </w:p>
    <w:p w:rsidR="00CC1819" w:rsidRDefault="00CC1819" w:rsidP="00CC1819">
      <w:pPr>
        <w:pStyle w:val="BodyText"/>
        <w:ind w:firstLine="0"/>
        <w:rPr>
          <w:b/>
          <w:sz w:val="24"/>
          <w:szCs w:val="24"/>
        </w:rPr>
      </w:pPr>
      <w:r w:rsidRPr="00CC1819">
        <w:rPr>
          <w:b/>
          <w:sz w:val="24"/>
          <w:szCs w:val="24"/>
        </w:rPr>
        <w:t>Rationale:</w:t>
      </w:r>
    </w:p>
    <w:p w:rsidR="00CC1819" w:rsidRDefault="00CC1819" w:rsidP="002A7E15">
      <w:pPr>
        <w:pStyle w:val="BodyText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Provides mutual </w:t>
      </w:r>
      <w:r w:rsidR="0010437C">
        <w:rPr>
          <w:sz w:val="24"/>
          <w:szCs w:val="24"/>
        </w:rPr>
        <w:t>independence</w:t>
      </w:r>
      <w:r>
        <w:rPr>
          <w:sz w:val="24"/>
          <w:szCs w:val="24"/>
        </w:rPr>
        <w:t xml:space="preserve"> between </w:t>
      </w:r>
      <w:r w:rsidR="0010437C">
        <w:rPr>
          <w:sz w:val="24"/>
          <w:szCs w:val="24"/>
        </w:rPr>
        <w:t>chat clients and facilitates distributed system.</w:t>
      </w:r>
    </w:p>
    <w:p w:rsidR="00465364" w:rsidRDefault="00465364" w:rsidP="0010437C">
      <w:pPr>
        <w:pStyle w:val="BodyText"/>
        <w:ind w:firstLine="0"/>
        <w:rPr>
          <w:b/>
          <w:sz w:val="24"/>
          <w:szCs w:val="24"/>
        </w:rPr>
      </w:pPr>
    </w:p>
    <w:p w:rsidR="0010437C" w:rsidRPr="0010437C" w:rsidRDefault="0010437C" w:rsidP="0010437C">
      <w:pPr>
        <w:pStyle w:val="BodyText"/>
        <w:ind w:firstLine="0"/>
        <w:rPr>
          <w:b/>
          <w:sz w:val="24"/>
          <w:szCs w:val="24"/>
        </w:rPr>
      </w:pPr>
      <w:r w:rsidRPr="0010437C">
        <w:rPr>
          <w:b/>
          <w:sz w:val="24"/>
          <w:szCs w:val="24"/>
        </w:rPr>
        <w:t>SERVER COMPONENT</w:t>
      </w:r>
    </w:p>
    <w:p w:rsidR="00CC1819" w:rsidRPr="0010437C" w:rsidRDefault="0010437C" w:rsidP="0047166F">
      <w:pPr>
        <w:pStyle w:val="BodyText"/>
        <w:ind w:firstLine="0"/>
        <w:rPr>
          <w:b/>
          <w:sz w:val="24"/>
          <w:szCs w:val="24"/>
        </w:rPr>
      </w:pPr>
      <w:r w:rsidRPr="0010437C">
        <w:rPr>
          <w:b/>
          <w:sz w:val="24"/>
          <w:szCs w:val="24"/>
        </w:rPr>
        <w:t>Responsibilities:</w:t>
      </w:r>
    </w:p>
    <w:p w:rsidR="00246860" w:rsidRDefault="00246860" w:rsidP="00246860">
      <w:pPr>
        <w:pStyle w:val="BodyText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Provides authentication of the clients.</w:t>
      </w:r>
    </w:p>
    <w:p w:rsidR="00246860" w:rsidRDefault="00246860" w:rsidP="00246860">
      <w:pPr>
        <w:pStyle w:val="BodyText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Allows centralized control of the chat application.</w:t>
      </w:r>
    </w:p>
    <w:p w:rsidR="00246860" w:rsidRDefault="00246860" w:rsidP="00246860">
      <w:pPr>
        <w:pStyle w:val="BodyText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Notifies clients about all online users and clients going offline.</w:t>
      </w:r>
    </w:p>
    <w:p w:rsidR="00246860" w:rsidRDefault="00246860" w:rsidP="00246860">
      <w:pPr>
        <w:pStyle w:val="BodyText"/>
        <w:ind w:firstLine="0"/>
        <w:rPr>
          <w:b/>
          <w:sz w:val="24"/>
          <w:szCs w:val="24"/>
        </w:rPr>
      </w:pPr>
      <w:r w:rsidRPr="00246860">
        <w:rPr>
          <w:b/>
          <w:sz w:val="24"/>
          <w:szCs w:val="24"/>
        </w:rPr>
        <w:t>Collaborators:</w:t>
      </w:r>
    </w:p>
    <w:p w:rsidR="00246860" w:rsidRDefault="00246860" w:rsidP="00246860">
      <w:pPr>
        <w:pStyle w:val="BodyText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Interacts with the database, to store the user information.</w:t>
      </w:r>
    </w:p>
    <w:p w:rsidR="002A7E15" w:rsidRDefault="00246860" w:rsidP="00246860">
      <w:pPr>
        <w:pStyle w:val="BodyText"/>
        <w:numPr>
          <w:ilvl w:val="0"/>
          <w:numId w:val="36"/>
        </w:numPr>
        <w:rPr>
          <w:sz w:val="24"/>
          <w:szCs w:val="24"/>
        </w:rPr>
      </w:pPr>
      <w:r w:rsidRPr="002A7E15">
        <w:rPr>
          <w:sz w:val="24"/>
          <w:szCs w:val="24"/>
        </w:rPr>
        <w:t>Verifies the client login username and password with the information in the database.</w:t>
      </w:r>
    </w:p>
    <w:p w:rsidR="00246860" w:rsidRPr="002A7E15" w:rsidRDefault="00246860" w:rsidP="00246860">
      <w:pPr>
        <w:pStyle w:val="BodyText"/>
        <w:numPr>
          <w:ilvl w:val="0"/>
          <w:numId w:val="36"/>
        </w:numPr>
        <w:rPr>
          <w:sz w:val="24"/>
          <w:szCs w:val="24"/>
        </w:rPr>
      </w:pPr>
      <w:r w:rsidRPr="002A7E15">
        <w:rPr>
          <w:sz w:val="24"/>
          <w:szCs w:val="24"/>
        </w:rPr>
        <w:t>Client submits login and logout requests to the server.</w:t>
      </w:r>
    </w:p>
    <w:p w:rsidR="00246860" w:rsidRPr="00246860" w:rsidRDefault="00246860" w:rsidP="00246860">
      <w:pPr>
        <w:pStyle w:val="BodyText"/>
        <w:ind w:firstLine="0"/>
        <w:rPr>
          <w:b/>
          <w:sz w:val="24"/>
          <w:szCs w:val="24"/>
        </w:rPr>
      </w:pPr>
      <w:r w:rsidRPr="00246860">
        <w:rPr>
          <w:b/>
          <w:sz w:val="24"/>
          <w:szCs w:val="24"/>
        </w:rPr>
        <w:t>Rationale:</w:t>
      </w:r>
    </w:p>
    <w:p w:rsidR="00775748" w:rsidRPr="00965242" w:rsidRDefault="002A7E15" w:rsidP="009D5DF1">
      <w:pPr>
        <w:pStyle w:val="BodyText"/>
        <w:numPr>
          <w:ilvl w:val="0"/>
          <w:numId w:val="40"/>
        </w:numPr>
        <w:contextualSpacing/>
        <w:rPr>
          <w:sz w:val="24"/>
          <w:szCs w:val="24"/>
        </w:rPr>
      </w:pPr>
      <w:r w:rsidRPr="00965242">
        <w:rPr>
          <w:sz w:val="24"/>
          <w:szCs w:val="24"/>
        </w:rPr>
        <w:t>Provides centralized storage of information and control of the application.</w:t>
      </w:r>
    </w:p>
    <w:p w:rsidR="006756B8" w:rsidRPr="006756B8" w:rsidRDefault="006756B8" w:rsidP="0017685D">
      <w:pPr>
        <w:pStyle w:val="BodyText"/>
        <w:spacing w:line="240" w:lineRule="auto"/>
        <w:contextualSpacing/>
        <w:rPr>
          <w:vanish/>
        </w:rPr>
      </w:pPr>
    </w:p>
    <w:p w:rsidR="006756B8" w:rsidRDefault="006756B8" w:rsidP="0017685D">
      <w:pPr>
        <w:pStyle w:val="BodyText"/>
        <w:spacing w:line="240" w:lineRule="auto"/>
        <w:ind w:left="360" w:firstLine="0"/>
        <w:contextualSpacing/>
      </w:pPr>
    </w:p>
    <w:p w:rsidR="00E46E68" w:rsidRPr="00834435" w:rsidRDefault="00F83E6F" w:rsidP="0017685D">
      <w:pPr>
        <w:pStyle w:val="BodyText"/>
        <w:spacing w:line="240" w:lineRule="auto"/>
        <w:contextualSpacing/>
        <w:rPr>
          <w:vanish/>
        </w:rPr>
      </w:pPr>
      <w:r w:rsidRPr="00834435">
        <w:t xml:space="preserve"> </w:t>
      </w:r>
      <w:r w:rsidR="00C73690" w:rsidRPr="00834435">
        <w:rPr>
          <w:vanish/>
        </w:rPr>
        <w:t xml:space="preserve"> </w:t>
      </w:r>
    </w:p>
    <w:sectPr w:rsidR="00E46E68" w:rsidRPr="00834435" w:rsidSect="00D52679">
      <w:headerReference w:type="even" r:id="rId13"/>
      <w:headerReference w:type="default" r:id="rId14"/>
      <w:headerReference w:type="first" r:id="rId15"/>
      <w:type w:val="continuous"/>
      <w:pgSz w:w="12240" w:h="15840" w:code="1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128" w:rsidRDefault="00426128">
      <w:r>
        <w:separator/>
      </w:r>
    </w:p>
  </w:endnote>
  <w:endnote w:type="continuationSeparator" w:id="0">
    <w:p w:rsidR="00426128" w:rsidRDefault="00426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C43" w:rsidRDefault="004A01E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D2C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5504">
      <w:rPr>
        <w:rStyle w:val="PageNumber"/>
        <w:noProof/>
      </w:rPr>
      <w:t>2</w:t>
    </w:r>
    <w:r>
      <w:rPr>
        <w:rStyle w:val="PageNumber"/>
      </w:rPr>
      <w:fldChar w:fldCharType="end"/>
    </w:r>
  </w:p>
  <w:p w:rsidR="00ED2C43" w:rsidRDefault="00ED2C43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C43" w:rsidRDefault="004A01E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D2C4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5504">
      <w:rPr>
        <w:rStyle w:val="PageNumber"/>
        <w:noProof/>
      </w:rPr>
      <w:t>3</w:t>
    </w:r>
    <w:r>
      <w:rPr>
        <w:rStyle w:val="PageNumber"/>
      </w:rPr>
      <w:fldChar w:fldCharType="end"/>
    </w:r>
  </w:p>
  <w:p w:rsidR="00ED2C43" w:rsidRDefault="00ED2C43">
    <w:pPr>
      <w:pStyle w:val="Footer"/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C43" w:rsidRDefault="00465891">
    <w:pPr>
      <w:pStyle w:val="Footer"/>
      <w:ind w:left="0" w:right="0"/>
    </w:pPr>
    <w:r>
      <w:t>ver. 2014</w:t>
    </w:r>
    <w:r w:rsidR="00ED2C43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128" w:rsidRDefault="00426128">
      <w:r>
        <w:separator/>
      </w:r>
    </w:p>
  </w:footnote>
  <w:footnote w:type="continuationSeparator" w:id="0">
    <w:p w:rsidR="00426128" w:rsidRDefault="00426128">
      <w:r>
        <w:separator/>
      </w:r>
    </w:p>
  </w:footnote>
  <w:footnote w:type="continuationNotice" w:id="1">
    <w:p w:rsidR="00426128" w:rsidRDefault="00426128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C43" w:rsidRDefault="00502F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502D1EB9" wp14:editId="6E008D9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0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1C3A57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26442F99" wp14:editId="20E2C957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762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2C43" w:rsidRDefault="00ED2C43">
                          <w:pPr>
                            <w:spacing w:line="130" w:lineRule="exact"/>
                            <w:rPr>
                              <w:sz w:val="40"/>
                            </w:rPr>
                          </w:pPr>
                          <w:r>
                            <w:rPr>
                              <w:sz w:val="40"/>
                            </w:rPr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</w:rPr>
                            <w:br/>
                            <w:t>.</w:t>
                          </w:r>
                        </w:p>
                        <w:p w:rsidR="00ED2C43" w:rsidRDefault="00ED2C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442F99" id="Rectangle 2" o:spid="_x0000_s1026" style="position:absolute;left:0;text-align:left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DopvjnpwIAAKAFAAAOAAAAAAAAAAAAAAAA&#10;AC4CAABkcnMvZTJvRG9jLnhtbFBLAQItABQABgAIAAAAIQAhM6F63QAAAAoBAAAPAAAAAAAAAAAA&#10;AAAAAAEFAABkcnMvZG93bnJldi54bWxQSwUGAAAAAAQABADzAAAACwYAAAAA&#10;" o:allowincell="f" filled="f" stroked="f" strokecolor="white" strokeweight="6pt">
              <v:textbox inset="0,0,0,0">
                <w:txbxContent>
                  <w:p w:rsidR="00ED2C43" w:rsidRDefault="00ED2C43">
                    <w:pPr>
                      <w:spacing w:line="130" w:lineRule="exact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  <w:r>
                      <w:rPr>
                        <w:sz w:val="40"/>
                      </w:rPr>
                      <w:br/>
                      <w:t>.</w:t>
                    </w:r>
                  </w:p>
                  <w:p w:rsidR="00ED2C43" w:rsidRDefault="00ED2C43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C43" w:rsidRDefault="00ED2C43">
    <w:pPr>
      <w:pStyle w:val="Header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C43" w:rsidRDefault="00ED2C4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C43" w:rsidRDefault="00ED2C43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C43" w:rsidRDefault="00ED2C43">
    <w:pPr>
      <w:pStyle w:val="HeaderFir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1440"/>
        </w:tabs>
        <w:ind w:left="144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2160"/>
        </w:tabs>
        <w:ind w:left="216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880"/>
        </w:tabs>
        <w:ind w:left="288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600"/>
        </w:tabs>
        <w:ind w:left="360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4320"/>
        </w:tabs>
        <w:ind w:left="432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5040"/>
        </w:tabs>
        <w:ind w:left="504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760"/>
        </w:tabs>
        <w:ind w:left="576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6480"/>
        </w:tabs>
        <w:ind w:left="648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7200"/>
        </w:tabs>
        <w:ind w:left="720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1080"/>
        </w:tabs>
        <w:ind w:left="108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800"/>
        </w:tabs>
        <w:ind w:left="180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2520"/>
        </w:tabs>
        <w:ind w:left="252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3240"/>
        </w:tabs>
        <w:ind w:left="324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960"/>
        </w:tabs>
        <w:ind w:left="396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4680"/>
        </w:tabs>
        <w:ind w:left="468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5400"/>
        </w:tabs>
        <w:ind w:left="540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6120"/>
        </w:tabs>
        <w:ind w:left="6120" w:hanging="72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840"/>
        </w:tabs>
        <w:ind w:left="6840" w:hanging="5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>
    <w:nsid w:val="019C6001"/>
    <w:multiLevelType w:val="hybridMultilevel"/>
    <w:tmpl w:val="A7B09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9D55EBF"/>
    <w:multiLevelType w:val="hybridMultilevel"/>
    <w:tmpl w:val="3662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143A6F"/>
    <w:multiLevelType w:val="hybridMultilevel"/>
    <w:tmpl w:val="E4F427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0664DC9"/>
    <w:multiLevelType w:val="hybridMultilevel"/>
    <w:tmpl w:val="D3A4E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231691"/>
    <w:multiLevelType w:val="hybridMultilevel"/>
    <w:tmpl w:val="5106E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2">
    <w:nsid w:val="13402725"/>
    <w:multiLevelType w:val="hybridMultilevel"/>
    <w:tmpl w:val="EFC05098"/>
    <w:lvl w:ilvl="0" w:tplc="D61CA2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>
    <w:nsid w:val="13887950"/>
    <w:multiLevelType w:val="hybridMultilevel"/>
    <w:tmpl w:val="7C485F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1CB33DC2"/>
    <w:multiLevelType w:val="hybridMultilevel"/>
    <w:tmpl w:val="DAE8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DF19E7"/>
    <w:multiLevelType w:val="hybridMultilevel"/>
    <w:tmpl w:val="EFC05098"/>
    <w:lvl w:ilvl="0" w:tplc="D61CA2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>
    <w:nsid w:val="26123CA4"/>
    <w:multiLevelType w:val="hybridMultilevel"/>
    <w:tmpl w:val="1AD48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604F2E"/>
    <w:multiLevelType w:val="hybridMultilevel"/>
    <w:tmpl w:val="DDD48F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7DE3333"/>
    <w:multiLevelType w:val="hybridMultilevel"/>
    <w:tmpl w:val="DC78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16124A"/>
    <w:multiLevelType w:val="hybridMultilevel"/>
    <w:tmpl w:val="84A07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ED40DC"/>
    <w:multiLevelType w:val="hybridMultilevel"/>
    <w:tmpl w:val="FAB496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2D8E6EE0"/>
    <w:multiLevelType w:val="hybridMultilevel"/>
    <w:tmpl w:val="BA10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E581782"/>
    <w:multiLevelType w:val="hybridMultilevel"/>
    <w:tmpl w:val="BC5CA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94480A"/>
    <w:multiLevelType w:val="hybridMultilevel"/>
    <w:tmpl w:val="CD663DA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39756D46"/>
    <w:multiLevelType w:val="hybridMultilevel"/>
    <w:tmpl w:val="DD4E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07618A"/>
    <w:multiLevelType w:val="hybridMultilevel"/>
    <w:tmpl w:val="7AACAC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5CC74DD"/>
    <w:multiLevelType w:val="hybridMultilevel"/>
    <w:tmpl w:val="FB684D4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4AB66AA4"/>
    <w:multiLevelType w:val="hybridMultilevel"/>
    <w:tmpl w:val="A718CE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0B300D"/>
    <w:multiLevelType w:val="hybridMultilevel"/>
    <w:tmpl w:val="31E8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996FF6"/>
    <w:multiLevelType w:val="hybridMultilevel"/>
    <w:tmpl w:val="DD5A4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E05EE0"/>
    <w:multiLevelType w:val="hybridMultilevel"/>
    <w:tmpl w:val="06C64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5A6136"/>
    <w:multiLevelType w:val="hybridMultilevel"/>
    <w:tmpl w:val="20C0D1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3">
    <w:nsid w:val="65C63B45"/>
    <w:multiLevelType w:val="hybridMultilevel"/>
    <w:tmpl w:val="30D85B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94667F6"/>
    <w:multiLevelType w:val="hybridMultilevel"/>
    <w:tmpl w:val="060C4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6538AD"/>
    <w:multiLevelType w:val="hybridMultilevel"/>
    <w:tmpl w:val="EC9E0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500EFC"/>
    <w:multiLevelType w:val="hybridMultilevel"/>
    <w:tmpl w:val="272AC8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1F7547F"/>
    <w:multiLevelType w:val="hybridMultilevel"/>
    <w:tmpl w:val="93965B3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3F55E5A"/>
    <w:multiLevelType w:val="hybridMultilevel"/>
    <w:tmpl w:val="E2AE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DC1847"/>
    <w:multiLevelType w:val="hybridMultilevel"/>
    <w:tmpl w:val="3BEAF9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2"/>
  </w:num>
  <w:num w:numId="4">
    <w:abstractNumId w:val="13"/>
  </w:num>
  <w:num w:numId="5">
    <w:abstractNumId w:val="20"/>
  </w:num>
  <w:num w:numId="6">
    <w:abstractNumId w:val="31"/>
  </w:num>
  <w:num w:numId="7">
    <w:abstractNumId w:val="30"/>
  </w:num>
  <w:num w:numId="8">
    <w:abstractNumId w:val="36"/>
  </w:num>
  <w:num w:numId="9">
    <w:abstractNumId w:val="25"/>
  </w:num>
  <w:num w:numId="10">
    <w:abstractNumId w:val="37"/>
  </w:num>
  <w:num w:numId="11">
    <w:abstractNumId w:val="23"/>
  </w:num>
  <w:num w:numId="12">
    <w:abstractNumId w:val="8"/>
  </w:num>
  <w:num w:numId="13">
    <w:abstractNumId w:val="26"/>
  </w:num>
  <w:num w:numId="14">
    <w:abstractNumId w:val="1"/>
  </w:num>
  <w:num w:numId="15">
    <w:abstractNumId w:val="2"/>
  </w:num>
  <w:num w:numId="16">
    <w:abstractNumId w:val="3"/>
  </w:num>
  <w:num w:numId="17">
    <w:abstractNumId w:val="4"/>
  </w:num>
  <w:num w:numId="18">
    <w:abstractNumId w:val="5"/>
  </w:num>
  <w:num w:numId="19">
    <w:abstractNumId w:val="35"/>
  </w:num>
  <w:num w:numId="20">
    <w:abstractNumId w:val="17"/>
  </w:num>
  <w:num w:numId="21">
    <w:abstractNumId w:val="22"/>
  </w:num>
  <w:num w:numId="22">
    <w:abstractNumId w:val="16"/>
  </w:num>
  <w:num w:numId="23">
    <w:abstractNumId w:val="9"/>
  </w:num>
  <w:num w:numId="24">
    <w:abstractNumId w:val="15"/>
  </w:num>
  <w:num w:numId="25">
    <w:abstractNumId w:val="12"/>
  </w:num>
  <w:num w:numId="26">
    <w:abstractNumId w:val="10"/>
  </w:num>
  <w:num w:numId="27">
    <w:abstractNumId w:val="33"/>
  </w:num>
  <w:num w:numId="28">
    <w:abstractNumId w:val="34"/>
  </w:num>
  <w:num w:numId="29">
    <w:abstractNumId w:val="29"/>
  </w:num>
  <w:num w:numId="30">
    <w:abstractNumId w:val="19"/>
  </w:num>
  <w:num w:numId="31">
    <w:abstractNumId w:val="21"/>
  </w:num>
  <w:num w:numId="32">
    <w:abstractNumId w:val="7"/>
  </w:num>
  <w:num w:numId="33">
    <w:abstractNumId w:val="39"/>
  </w:num>
  <w:num w:numId="34">
    <w:abstractNumId w:val="27"/>
  </w:num>
  <w:num w:numId="35">
    <w:abstractNumId w:val="18"/>
  </w:num>
  <w:num w:numId="36">
    <w:abstractNumId w:val="38"/>
  </w:num>
  <w:num w:numId="37">
    <w:abstractNumId w:val="6"/>
  </w:num>
  <w:num w:numId="38">
    <w:abstractNumId w:val="28"/>
  </w:num>
  <w:num w:numId="39">
    <w:abstractNumId w:val="24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14"/>
    <w:rsid w:val="000013F1"/>
    <w:rsid w:val="0000265F"/>
    <w:rsid w:val="00033F6E"/>
    <w:rsid w:val="000513CA"/>
    <w:rsid w:val="000960D5"/>
    <w:rsid w:val="000A48F3"/>
    <w:rsid w:val="000A4D75"/>
    <w:rsid w:val="000B205A"/>
    <w:rsid w:val="0010437C"/>
    <w:rsid w:val="00136491"/>
    <w:rsid w:val="0017685D"/>
    <w:rsid w:val="001D191E"/>
    <w:rsid w:val="002102FB"/>
    <w:rsid w:val="00226914"/>
    <w:rsid w:val="002279DF"/>
    <w:rsid w:val="0023040B"/>
    <w:rsid w:val="00230AAB"/>
    <w:rsid w:val="002344F7"/>
    <w:rsid w:val="00246860"/>
    <w:rsid w:val="00261CCE"/>
    <w:rsid w:val="002834CC"/>
    <w:rsid w:val="002A7E15"/>
    <w:rsid w:val="002E3A5B"/>
    <w:rsid w:val="002E3B02"/>
    <w:rsid w:val="002E45B3"/>
    <w:rsid w:val="00312515"/>
    <w:rsid w:val="00314693"/>
    <w:rsid w:val="003215F9"/>
    <w:rsid w:val="00346F13"/>
    <w:rsid w:val="00364AA1"/>
    <w:rsid w:val="00387C27"/>
    <w:rsid w:val="00393043"/>
    <w:rsid w:val="003B4EBD"/>
    <w:rsid w:val="003C2F7F"/>
    <w:rsid w:val="00426128"/>
    <w:rsid w:val="00437B75"/>
    <w:rsid w:val="004412E3"/>
    <w:rsid w:val="00465364"/>
    <w:rsid w:val="00465891"/>
    <w:rsid w:val="0047166F"/>
    <w:rsid w:val="004941FF"/>
    <w:rsid w:val="004A01E1"/>
    <w:rsid w:val="004A4D50"/>
    <w:rsid w:val="004C6686"/>
    <w:rsid w:val="004D7BF1"/>
    <w:rsid w:val="004E1950"/>
    <w:rsid w:val="004F6299"/>
    <w:rsid w:val="00502FE6"/>
    <w:rsid w:val="005414E7"/>
    <w:rsid w:val="00554C44"/>
    <w:rsid w:val="00582D82"/>
    <w:rsid w:val="00583552"/>
    <w:rsid w:val="00587CA6"/>
    <w:rsid w:val="005A4F8C"/>
    <w:rsid w:val="005A4FCD"/>
    <w:rsid w:val="005B4A98"/>
    <w:rsid w:val="005F20FC"/>
    <w:rsid w:val="00606CF8"/>
    <w:rsid w:val="00611732"/>
    <w:rsid w:val="00611D6C"/>
    <w:rsid w:val="006756B8"/>
    <w:rsid w:val="00686118"/>
    <w:rsid w:val="00691C86"/>
    <w:rsid w:val="00691C87"/>
    <w:rsid w:val="006B663C"/>
    <w:rsid w:val="00710CDF"/>
    <w:rsid w:val="00715151"/>
    <w:rsid w:val="00763D17"/>
    <w:rsid w:val="00775748"/>
    <w:rsid w:val="007B0062"/>
    <w:rsid w:val="007C680B"/>
    <w:rsid w:val="007F18B9"/>
    <w:rsid w:val="00820BCC"/>
    <w:rsid w:val="008335F5"/>
    <w:rsid w:val="00834435"/>
    <w:rsid w:val="00843E26"/>
    <w:rsid w:val="00884482"/>
    <w:rsid w:val="0088491E"/>
    <w:rsid w:val="008A1A5B"/>
    <w:rsid w:val="008A6FC9"/>
    <w:rsid w:val="008C48E0"/>
    <w:rsid w:val="008D1A2D"/>
    <w:rsid w:val="009271CA"/>
    <w:rsid w:val="00940E0F"/>
    <w:rsid w:val="00965242"/>
    <w:rsid w:val="0098202A"/>
    <w:rsid w:val="00986646"/>
    <w:rsid w:val="00995BD0"/>
    <w:rsid w:val="009975B0"/>
    <w:rsid w:val="009D50DE"/>
    <w:rsid w:val="009D5DF1"/>
    <w:rsid w:val="009D6E9B"/>
    <w:rsid w:val="009F0CD0"/>
    <w:rsid w:val="00A047FD"/>
    <w:rsid w:val="00A46A0E"/>
    <w:rsid w:val="00AA61EF"/>
    <w:rsid w:val="00AB36FE"/>
    <w:rsid w:val="00AB5B35"/>
    <w:rsid w:val="00AC3018"/>
    <w:rsid w:val="00AE4109"/>
    <w:rsid w:val="00AE5CF3"/>
    <w:rsid w:val="00B15504"/>
    <w:rsid w:val="00B35573"/>
    <w:rsid w:val="00B429EC"/>
    <w:rsid w:val="00B43D20"/>
    <w:rsid w:val="00B524F4"/>
    <w:rsid w:val="00B55258"/>
    <w:rsid w:val="00B61AF8"/>
    <w:rsid w:val="00BD2BA3"/>
    <w:rsid w:val="00BE3D1E"/>
    <w:rsid w:val="00C013A3"/>
    <w:rsid w:val="00C04017"/>
    <w:rsid w:val="00C50A29"/>
    <w:rsid w:val="00C53426"/>
    <w:rsid w:val="00C65D3A"/>
    <w:rsid w:val="00C73690"/>
    <w:rsid w:val="00C73890"/>
    <w:rsid w:val="00C7490F"/>
    <w:rsid w:val="00C76EFC"/>
    <w:rsid w:val="00C91BFB"/>
    <w:rsid w:val="00C92369"/>
    <w:rsid w:val="00C966F6"/>
    <w:rsid w:val="00CC1819"/>
    <w:rsid w:val="00CC56C1"/>
    <w:rsid w:val="00CE76EA"/>
    <w:rsid w:val="00D12EF9"/>
    <w:rsid w:val="00D52679"/>
    <w:rsid w:val="00D7208B"/>
    <w:rsid w:val="00D8168D"/>
    <w:rsid w:val="00DC67F5"/>
    <w:rsid w:val="00E219FB"/>
    <w:rsid w:val="00E46E68"/>
    <w:rsid w:val="00E614E2"/>
    <w:rsid w:val="00E71A8A"/>
    <w:rsid w:val="00EC1188"/>
    <w:rsid w:val="00ED2C43"/>
    <w:rsid w:val="00EE5DCD"/>
    <w:rsid w:val="00EE6BF8"/>
    <w:rsid w:val="00F83E6F"/>
    <w:rsid w:val="00F92CF8"/>
    <w:rsid w:val="00FB0172"/>
    <w:rsid w:val="00FB291C"/>
    <w:rsid w:val="00FB30C9"/>
    <w:rsid w:val="00FB550D"/>
    <w:rsid w:val="00FD6EF6"/>
    <w:rsid w:val="00FE238B"/>
    <w:rsid w:val="00FF6154"/>
    <w:rsid w:val="00FF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E4DF4C2-9E6E-428C-A8FD-D53E4CA4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679"/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D52679"/>
    <w:pPr>
      <w:pBdr>
        <w:top w:val="single" w:sz="6" w:space="6" w:color="808080"/>
        <w:bottom w:val="single" w:sz="6" w:space="6" w:color="808080"/>
      </w:pBdr>
      <w:spacing w:after="240"/>
      <w:jc w:val="center"/>
      <w:outlineLvl w:val="0"/>
    </w:pPr>
    <w:rPr>
      <w:b/>
      <w:caps/>
      <w:color w:val="0000FF"/>
      <w:spacing w:val="20"/>
      <w:kern w:val="16"/>
      <w:sz w:val="24"/>
    </w:rPr>
  </w:style>
  <w:style w:type="paragraph" w:styleId="Heading2">
    <w:name w:val="heading 2"/>
    <w:basedOn w:val="HeadingBase"/>
    <w:next w:val="BodyText"/>
    <w:link w:val="Heading2Char"/>
    <w:qFormat/>
    <w:rsid w:val="00D52679"/>
    <w:pPr>
      <w:spacing w:after="180"/>
      <w:jc w:val="center"/>
      <w:outlineLvl w:val="1"/>
    </w:pPr>
    <w:rPr>
      <w:b/>
      <w:caps/>
      <w:spacing w:val="10"/>
      <w:sz w:val="18"/>
    </w:rPr>
  </w:style>
  <w:style w:type="paragraph" w:styleId="Heading3">
    <w:name w:val="heading 3"/>
    <w:basedOn w:val="HeadingBase"/>
    <w:next w:val="BodyText"/>
    <w:link w:val="Heading3Char"/>
    <w:qFormat/>
    <w:rsid w:val="00D52679"/>
    <w:pPr>
      <w:spacing w:before="240" w:after="180"/>
      <w:outlineLvl w:val="2"/>
    </w:pPr>
    <w:rPr>
      <w:caps/>
      <w:sz w:val="20"/>
    </w:rPr>
  </w:style>
  <w:style w:type="paragraph" w:styleId="Heading4">
    <w:name w:val="heading 4"/>
    <w:basedOn w:val="HeadingBase"/>
    <w:next w:val="BodyText"/>
    <w:qFormat/>
    <w:rsid w:val="00D52679"/>
    <w:pPr>
      <w:spacing w:before="240" w:after="240"/>
      <w:ind w:left="360"/>
      <w:outlineLvl w:val="3"/>
    </w:pPr>
    <w:rPr>
      <w:i/>
      <w:spacing w:val="5"/>
      <w:sz w:val="24"/>
    </w:rPr>
  </w:style>
  <w:style w:type="paragraph" w:styleId="Heading5">
    <w:name w:val="heading 5"/>
    <w:basedOn w:val="HeadingBase"/>
    <w:next w:val="BodyText"/>
    <w:qFormat/>
    <w:rsid w:val="00D52679"/>
    <w:pPr>
      <w:outlineLvl w:val="4"/>
    </w:pPr>
    <w:rPr>
      <w:b/>
    </w:rPr>
  </w:style>
  <w:style w:type="paragraph" w:styleId="Heading6">
    <w:name w:val="heading 6"/>
    <w:basedOn w:val="HeadingBase"/>
    <w:next w:val="BodyText"/>
    <w:qFormat/>
    <w:rsid w:val="00D52679"/>
    <w:pPr>
      <w:outlineLvl w:val="5"/>
    </w:pPr>
    <w:rPr>
      <w:i/>
      <w:spacing w:val="5"/>
    </w:rPr>
  </w:style>
  <w:style w:type="paragraph" w:styleId="Heading7">
    <w:name w:val="heading 7"/>
    <w:basedOn w:val="HeadingBase"/>
    <w:next w:val="BodyText"/>
    <w:qFormat/>
    <w:rsid w:val="00D52679"/>
    <w:pPr>
      <w:outlineLvl w:val="6"/>
    </w:pPr>
    <w:rPr>
      <w:caps/>
      <w:sz w:val="18"/>
    </w:rPr>
  </w:style>
  <w:style w:type="paragraph" w:styleId="Heading8">
    <w:name w:val="heading 8"/>
    <w:basedOn w:val="HeadingBase"/>
    <w:next w:val="BodyText"/>
    <w:qFormat/>
    <w:rsid w:val="00D52679"/>
    <w:pPr>
      <w:ind w:firstLine="360"/>
      <w:outlineLvl w:val="7"/>
    </w:pPr>
    <w:rPr>
      <w:i/>
      <w:spacing w:val="5"/>
    </w:rPr>
  </w:style>
  <w:style w:type="paragraph" w:styleId="Heading9">
    <w:name w:val="heading 9"/>
    <w:basedOn w:val="HeadingBase"/>
    <w:next w:val="BodyText"/>
    <w:qFormat/>
    <w:rsid w:val="00D52679"/>
    <w:pPr>
      <w:outlineLvl w:val="8"/>
    </w:pPr>
    <w:rPr>
      <w:spacing w:val="-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D52679"/>
    <w:pPr>
      <w:keepNext/>
      <w:keepLines/>
      <w:spacing w:after="0"/>
      <w:ind w:firstLine="0"/>
      <w:jc w:val="left"/>
    </w:pPr>
    <w:rPr>
      <w:kern w:val="20"/>
    </w:rPr>
  </w:style>
  <w:style w:type="paragraph" w:styleId="BodyText">
    <w:name w:val="Body Text"/>
    <w:basedOn w:val="Normal"/>
    <w:link w:val="BodyTextChar"/>
    <w:rsid w:val="00D52679"/>
    <w:pPr>
      <w:spacing w:after="240" w:line="240" w:lineRule="atLeast"/>
      <w:ind w:firstLine="360"/>
      <w:jc w:val="both"/>
    </w:pPr>
  </w:style>
  <w:style w:type="paragraph" w:customStyle="1" w:styleId="FootnoteBase">
    <w:name w:val="Footnote Base"/>
    <w:basedOn w:val="BodyText"/>
    <w:rsid w:val="00D52679"/>
    <w:pPr>
      <w:keepLines/>
      <w:spacing w:line="200" w:lineRule="atLeast"/>
      <w:ind w:firstLine="0"/>
    </w:pPr>
    <w:rPr>
      <w:sz w:val="18"/>
    </w:rPr>
  </w:style>
  <w:style w:type="paragraph" w:customStyle="1" w:styleId="BlockQuotation">
    <w:name w:val="Block Quotation"/>
    <w:basedOn w:val="BodyText"/>
    <w:rsid w:val="00D5267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paragraph" w:customStyle="1" w:styleId="BodyTextKeep">
    <w:name w:val="Body Text Keep"/>
    <w:basedOn w:val="BodyText"/>
    <w:rsid w:val="00D52679"/>
    <w:pPr>
      <w:keepNext/>
    </w:pPr>
  </w:style>
  <w:style w:type="paragraph" w:styleId="Caption">
    <w:name w:val="caption"/>
    <w:basedOn w:val="Picture"/>
    <w:next w:val="BodyText"/>
    <w:qFormat/>
    <w:rsid w:val="00D52679"/>
    <w:pPr>
      <w:spacing w:before="60" w:after="240" w:line="200" w:lineRule="atLeast"/>
      <w:ind w:left="1920" w:hanging="120"/>
    </w:pPr>
    <w:rPr>
      <w:i/>
      <w:spacing w:val="5"/>
      <w:sz w:val="20"/>
    </w:rPr>
  </w:style>
  <w:style w:type="paragraph" w:customStyle="1" w:styleId="Picture">
    <w:name w:val="Picture"/>
    <w:basedOn w:val="Normal"/>
    <w:next w:val="Caption"/>
    <w:rsid w:val="00D52679"/>
    <w:pPr>
      <w:keepNext/>
    </w:pPr>
  </w:style>
  <w:style w:type="paragraph" w:customStyle="1" w:styleId="DocumentLabel">
    <w:name w:val="Document Label"/>
    <w:next w:val="Normal"/>
    <w:rsid w:val="00D52679"/>
    <w:pPr>
      <w:pBdr>
        <w:top w:val="single" w:sz="6" w:space="6" w:color="808080"/>
        <w:bottom w:val="single" w:sz="6" w:space="6" w:color="808080"/>
      </w:pBdr>
      <w:spacing w:line="240" w:lineRule="atLeast"/>
      <w:jc w:val="center"/>
    </w:pPr>
    <w:rPr>
      <w:rFonts w:ascii="Garamond" w:hAnsi="Garamond"/>
      <w:b/>
      <w:caps/>
      <w:spacing w:val="40"/>
      <w:sz w:val="18"/>
    </w:rPr>
  </w:style>
  <w:style w:type="character" w:styleId="EndnoteReference">
    <w:name w:val="endnote reference"/>
    <w:semiHidden/>
    <w:rsid w:val="00D52679"/>
    <w:rPr>
      <w:vertAlign w:val="superscript"/>
    </w:rPr>
  </w:style>
  <w:style w:type="paragraph" w:styleId="EndnoteText">
    <w:name w:val="endnote text"/>
    <w:basedOn w:val="FootnoteBase"/>
    <w:semiHidden/>
    <w:rsid w:val="00D52679"/>
  </w:style>
  <w:style w:type="paragraph" w:styleId="Footer">
    <w:name w:val="footer"/>
    <w:basedOn w:val="HeaderBase"/>
    <w:rsid w:val="00D52679"/>
    <w:pPr>
      <w:tabs>
        <w:tab w:val="clear" w:pos="8640"/>
        <w:tab w:val="right" w:pos="9480"/>
      </w:tabs>
      <w:spacing w:before="600"/>
      <w:ind w:left="-840" w:right="-840"/>
    </w:pPr>
    <w:rPr>
      <w:sz w:val="24"/>
    </w:rPr>
  </w:style>
  <w:style w:type="paragraph" w:customStyle="1" w:styleId="HeaderBase">
    <w:name w:val="Header Base"/>
    <w:basedOn w:val="BodyText"/>
    <w:rsid w:val="00D52679"/>
    <w:pPr>
      <w:keepLines/>
      <w:tabs>
        <w:tab w:val="center" w:pos="4320"/>
        <w:tab w:val="right" w:pos="8640"/>
      </w:tabs>
      <w:spacing w:after="0"/>
      <w:ind w:firstLine="0"/>
      <w:jc w:val="center"/>
    </w:pPr>
    <w:rPr>
      <w:caps/>
      <w:spacing w:val="15"/>
      <w:sz w:val="18"/>
    </w:rPr>
  </w:style>
  <w:style w:type="character" w:styleId="FootnoteReference">
    <w:name w:val="footnote reference"/>
    <w:semiHidden/>
    <w:rsid w:val="00D52679"/>
    <w:rPr>
      <w:vertAlign w:val="superscript"/>
    </w:rPr>
  </w:style>
  <w:style w:type="paragraph" w:styleId="FootnoteText">
    <w:name w:val="footnote text"/>
    <w:basedOn w:val="FootnoteBase"/>
    <w:semiHidden/>
    <w:rsid w:val="00D52679"/>
  </w:style>
  <w:style w:type="paragraph" w:styleId="Header">
    <w:name w:val="header"/>
    <w:basedOn w:val="HeaderBase"/>
    <w:rsid w:val="00D52679"/>
    <w:pPr>
      <w:spacing w:after="480"/>
    </w:pPr>
  </w:style>
  <w:style w:type="paragraph" w:styleId="Index1">
    <w:name w:val="index 1"/>
    <w:basedOn w:val="IndexBase"/>
    <w:semiHidden/>
    <w:rsid w:val="00D52679"/>
    <w:rPr>
      <w:sz w:val="21"/>
    </w:rPr>
  </w:style>
  <w:style w:type="paragraph" w:customStyle="1" w:styleId="IndexBase">
    <w:name w:val="Index Base"/>
    <w:basedOn w:val="Normal"/>
    <w:rsid w:val="00D52679"/>
    <w:pPr>
      <w:spacing w:line="240" w:lineRule="atLeast"/>
      <w:ind w:left="360" w:hanging="360"/>
    </w:pPr>
  </w:style>
  <w:style w:type="paragraph" w:styleId="Index2">
    <w:name w:val="index 2"/>
    <w:basedOn w:val="IndexBase"/>
    <w:semiHidden/>
    <w:rsid w:val="00D52679"/>
    <w:pPr>
      <w:spacing w:line="240" w:lineRule="auto"/>
      <w:ind w:hanging="240"/>
    </w:pPr>
    <w:rPr>
      <w:sz w:val="21"/>
    </w:rPr>
  </w:style>
  <w:style w:type="paragraph" w:styleId="Index3">
    <w:name w:val="index 3"/>
    <w:basedOn w:val="IndexBase"/>
    <w:semiHidden/>
    <w:rsid w:val="00D52679"/>
    <w:pPr>
      <w:spacing w:line="240" w:lineRule="auto"/>
      <w:ind w:left="480" w:hanging="240"/>
    </w:pPr>
    <w:rPr>
      <w:sz w:val="21"/>
    </w:rPr>
  </w:style>
  <w:style w:type="paragraph" w:styleId="Index4">
    <w:name w:val="index 4"/>
    <w:basedOn w:val="IndexBase"/>
    <w:semiHidden/>
    <w:rsid w:val="00D52679"/>
    <w:pPr>
      <w:spacing w:line="240" w:lineRule="auto"/>
      <w:ind w:left="600" w:hanging="240"/>
    </w:pPr>
    <w:rPr>
      <w:sz w:val="21"/>
    </w:rPr>
  </w:style>
  <w:style w:type="paragraph" w:styleId="Index5">
    <w:name w:val="index 5"/>
    <w:basedOn w:val="IndexBase"/>
    <w:semiHidden/>
    <w:rsid w:val="00D52679"/>
    <w:pPr>
      <w:spacing w:line="240" w:lineRule="auto"/>
      <w:ind w:left="840"/>
    </w:pPr>
    <w:rPr>
      <w:sz w:val="21"/>
    </w:rPr>
  </w:style>
  <w:style w:type="paragraph" w:styleId="IndexHeading">
    <w:name w:val="index heading"/>
    <w:basedOn w:val="HeadingBase"/>
    <w:next w:val="Index1"/>
    <w:semiHidden/>
    <w:rsid w:val="00D52679"/>
    <w:pPr>
      <w:keepLines w:val="0"/>
      <w:spacing w:line="480" w:lineRule="atLeast"/>
    </w:pPr>
    <w:rPr>
      <w:spacing w:val="-5"/>
      <w:kern w:val="0"/>
      <w:sz w:val="28"/>
    </w:rPr>
  </w:style>
  <w:style w:type="paragraph" w:customStyle="1" w:styleId="SectionHeading">
    <w:name w:val="Section Heading"/>
    <w:basedOn w:val="Heading1"/>
    <w:rsid w:val="00D52679"/>
  </w:style>
  <w:style w:type="character" w:customStyle="1" w:styleId="Lead-inEmphasis">
    <w:name w:val="Lead-in Emphasis"/>
    <w:rsid w:val="00D52679"/>
    <w:rPr>
      <w:caps/>
      <w:sz w:val="18"/>
    </w:rPr>
  </w:style>
  <w:style w:type="character" w:styleId="LineNumber">
    <w:name w:val="line number"/>
    <w:rsid w:val="00D52679"/>
    <w:rPr>
      <w:sz w:val="18"/>
    </w:rPr>
  </w:style>
  <w:style w:type="paragraph" w:styleId="List">
    <w:name w:val="List"/>
    <w:basedOn w:val="BodyText"/>
    <w:rsid w:val="00D52679"/>
    <w:pPr>
      <w:ind w:left="360" w:hanging="360"/>
    </w:pPr>
  </w:style>
  <w:style w:type="paragraph" w:styleId="ListBullet">
    <w:name w:val="List Bullet"/>
    <w:basedOn w:val="List"/>
    <w:rsid w:val="00D52679"/>
    <w:pPr>
      <w:numPr>
        <w:numId w:val="2"/>
      </w:numPr>
      <w:ind w:right="720"/>
    </w:pPr>
  </w:style>
  <w:style w:type="paragraph" w:styleId="ListNumber">
    <w:name w:val="List Number"/>
    <w:basedOn w:val="List"/>
    <w:rsid w:val="00D52679"/>
    <w:pPr>
      <w:ind w:left="720" w:right="720"/>
    </w:pPr>
  </w:style>
  <w:style w:type="paragraph" w:styleId="MacroText">
    <w:name w:val="macro"/>
    <w:basedOn w:val="BodyText"/>
    <w:semiHidden/>
    <w:rsid w:val="00D52679"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sid w:val="00D52679"/>
    <w:rPr>
      <w:sz w:val="24"/>
    </w:rPr>
  </w:style>
  <w:style w:type="paragraph" w:customStyle="1" w:styleId="SubtitleCover">
    <w:name w:val="Subtitle Cover"/>
    <w:basedOn w:val="TitleCover"/>
    <w:next w:val="BodyText"/>
    <w:rsid w:val="00D52679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D52679"/>
    <w:pPr>
      <w:spacing w:after="240" w:line="720" w:lineRule="atLeast"/>
      <w:jc w:val="center"/>
    </w:pPr>
    <w:rPr>
      <w:caps/>
      <w:spacing w:val="65"/>
      <w:sz w:val="64"/>
    </w:rPr>
  </w:style>
  <w:style w:type="character" w:customStyle="1" w:styleId="Superscript">
    <w:name w:val="Superscript"/>
    <w:rsid w:val="00D52679"/>
    <w:rPr>
      <w:vertAlign w:val="superscript"/>
    </w:rPr>
  </w:style>
  <w:style w:type="paragraph" w:customStyle="1" w:styleId="TOCBase">
    <w:name w:val="TOC Base"/>
    <w:basedOn w:val="Normal"/>
    <w:rsid w:val="00D52679"/>
    <w:pPr>
      <w:tabs>
        <w:tab w:val="right" w:leader="dot" w:pos="5040"/>
      </w:tabs>
      <w:spacing w:after="120" w:line="240" w:lineRule="atLeast"/>
    </w:pPr>
    <w:rPr>
      <w:sz w:val="24"/>
    </w:rPr>
  </w:style>
  <w:style w:type="paragraph" w:styleId="TableofFigures">
    <w:name w:val="table of figures"/>
    <w:basedOn w:val="TOCBase"/>
    <w:semiHidden/>
    <w:rsid w:val="00D52679"/>
  </w:style>
  <w:style w:type="paragraph" w:styleId="TOC1">
    <w:name w:val="toc 1"/>
    <w:basedOn w:val="TOCBase"/>
    <w:uiPriority w:val="39"/>
    <w:rsid w:val="00D52679"/>
  </w:style>
  <w:style w:type="paragraph" w:styleId="TOC2">
    <w:name w:val="toc 2"/>
    <w:basedOn w:val="TOCBase"/>
    <w:uiPriority w:val="39"/>
    <w:rsid w:val="00D52679"/>
    <w:pPr>
      <w:ind w:left="720"/>
    </w:pPr>
  </w:style>
  <w:style w:type="paragraph" w:styleId="TOC3">
    <w:name w:val="toc 3"/>
    <w:basedOn w:val="TOCBase"/>
    <w:semiHidden/>
    <w:rsid w:val="00D52679"/>
    <w:rPr>
      <w:i/>
    </w:rPr>
  </w:style>
  <w:style w:type="paragraph" w:styleId="TOC4">
    <w:name w:val="toc 4"/>
    <w:basedOn w:val="TOCBase"/>
    <w:semiHidden/>
    <w:rsid w:val="00D52679"/>
    <w:rPr>
      <w:i/>
    </w:rPr>
  </w:style>
  <w:style w:type="paragraph" w:styleId="TOC5">
    <w:name w:val="toc 5"/>
    <w:basedOn w:val="TOCBase"/>
    <w:semiHidden/>
    <w:rsid w:val="00D52679"/>
    <w:rPr>
      <w:i/>
    </w:rPr>
  </w:style>
  <w:style w:type="paragraph" w:customStyle="1" w:styleId="SectionLabel">
    <w:name w:val="Section Label"/>
    <w:basedOn w:val="HeadingBase"/>
    <w:next w:val="BodyText"/>
    <w:rsid w:val="00D52679"/>
    <w:pPr>
      <w:pBdr>
        <w:bottom w:val="single" w:sz="6" w:space="24" w:color="808080"/>
      </w:pBdr>
      <w:spacing w:after="720"/>
      <w:jc w:val="center"/>
    </w:pPr>
    <w:rPr>
      <w:caps/>
      <w:spacing w:val="80"/>
      <w:sz w:val="48"/>
    </w:rPr>
  </w:style>
  <w:style w:type="paragraph" w:customStyle="1" w:styleId="FooterFirst">
    <w:name w:val="Footer First"/>
    <w:basedOn w:val="Footer"/>
    <w:rsid w:val="00D52679"/>
  </w:style>
  <w:style w:type="paragraph" w:customStyle="1" w:styleId="FooterEven">
    <w:name w:val="Footer Even"/>
    <w:basedOn w:val="Footer"/>
    <w:rsid w:val="00D52679"/>
  </w:style>
  <w:style w:type="paragraph" w:customStyle="1" w:styleId="FooterOdd">
    <w:name w:val="Footer Odd"/>
    <w:basedOn w:val="Footer"/>
    <w:rsid w:val="00D52679"/>
  </w:style>
  <w:style w:type="paragraph" w:customStyle="1" w:styleId="HeaderFirst">
    <w:name w:val="Header First"/>
    <w:basedOn w:val="Header"/>
    <w:rsid w:val="00D52679"/>
  </w:style>
  <w:style w:type="paragraph" w:customStyle="1" w:styleId="HeaderEven">
    <w:name w:val="Header Even"/>
    <w:basedOn w:val="Header"/>
    <w:rsid w:val="00D52679"/>
    <w:rPr>
      <w:i/>
      <w:spacing w:val="10"/>
      <w:sz w:val="16"/>
    </w:rPr>
  </w:style>
  <w:style w:type="paragraph" w:customStyle="1" w:styleId="HeaderOdd">
    <w:name w:val="Header Odd"/>
    <w:basedOn w:val="Header"/>
    <w:rsid w:val="00D52679"/>
  </w:style>
  <w:style w:type="paragraph" w:customStyle="1" w:styleId="ChapterLabel">
    <w:name w:val="Chapter Label"/>
    <w:basedOn w:val="SectionLabel"/>
    <w:rsid w:val="00D52679"/>
  </w:style>
  <w:style w:type="paragraph" w:customStyle="1" w:styleId="ChapterSubtitle">
    <w:name w:val="Chapter Subtitle"/>
    <w:basedOn w:val="Subtitle"/>
    <w:rsid w:val="00D52679"/>
  </w:style>
  <w:style w:type="paragraph" w:styleId="Subtitle">
    <w:name w:val="Subtitle"/>
    <w:basedOn w:val="Title"/>
    <w:next w:val="BodyText"/>
    <w:qFormat/>
    <w:rsid w:val="00D52679"/>
    <w:pPr>
      <w:spacing w:after="420"/>
    </w:pPr>
    <w:rPr>
      <w:spacing w:val="20"/>
      <w:sz w:val="22"/>
    </w:rPr>
  </w:style>
  <w:style w:type="paragraph" w:styleId="Title">
    <w:name w:val="Title"/>
    <w:basedOn w:val="HeadingBase"/>
    <w:next w:val="Subtitle"/>
    <w:qFormat/>
    <w:rsid w:val="00D52679"/>
    <w:pPr>
      <w:spacing w:before="140" w:line="240" w:lineRule="auto"/>
      <w:jc w:val="center"/>
    </w:pPr>
    <w:rPr>
      <w:caps/>
      <w:spacing w:val="60"/>
      <w:sz w:val="44"/>
    </w:rPr>
  </w:style>
  <w:style w:type="paragraph" w:customStyle="1" w:styleId="ChapterTitle">
    <w:name w:val="Chapter Title"/>
    <w:basedOn w:val="Title"/>
    <w:rsid w:val="00D52679"/>
  </w:style>
  <w:style w:type="paragraph" w:styleId="BodyTextIndent">
    <w:name w:val="Body Text Indent"/>
    <w:basedOn w:val="BodyText"/>
    <w:rsid w:val="00D52679"/>
    <w:pPr>
      <w:ind w:left="360"/>
    </w:pPr>
  </w:style>
  <w:style w:type="paragraph" w:styleId="TOC6">
    <w:name w:val="toc 6"/>
    <w:basedOn w:val="Normal"/>
    <w:next w:val="Normal"/>
    <w:autoRedefine/>
    <w:semiHidden/>
    <w:rsid w:val="00D52679"/>
    <w:pPr>
      <w:ind w:left="1100"/>
    </w:pPr>
  </w:style>
  <w:style w:type="paragraph" w:styleId="ListNumber2">
    <w:name w:val="List Number 2"/>
    <w:basedOn w:val="ListNumber"/>
    <w:rsid w:val="00D52679"/>
    <w:pPr>
      <w:ind w:left="1080"/>
    </w:pPr>
  </w:style>
  <w:style w:type="paragraph" w:styleId="ListNumber3">
    <w:name w:val="List Number 3"/>
    <w:basedOn w:val="ListNumber"/>
    <w:rsid w:val="00D52679"/>
    <w:pPr>
      <w:ind w:left="1440"/>
    </w:pPr>
  </w:style>
  <w:style w:type="paragraph" w:styleId="ListBullet2">
    <w:name w:val="List Bullet 2"/>
    <w:basedOn w:val="ListBullet"/>
    <w:rsid w:val="00D52679"/>
    <w:pPr>
      <w:ind w:left="1080"/>
    </w:pPr>
  </w:style>
  <w:style w:type="paragraph" w:styleId="ListNumber4">
    <w:name w:val="List Number 4"/>
    <w:basedOn w:val="ListNumber"/>
    <w:rsid w:val="00D52679"/>
    <w:pPr>
      <w:ind w:left="1800"/>
    </w:pPr>
  </w:style>
  <w:style w:type="paragraph" w:styleId="ListBullet3">
    <w:name w:val="List Bullet 3"/>
    <w:basedOn w:val="ListBullet"/>
    <w:rsid w:val="00D52679"/>
    <w:pPr>
      <w:ind w:left="1440"/>
    </w:pPr>
  </w:style>
  <w:style w:type="paragraph" w:styleId="ListBullet4">
    <w:name w:val="List Bullet 4"/>
    <w:basedOn w:val="ListBullet"/>
    <w:rsid w:val="00D52679"/>
    <w:pPr>
      <w:ind w:left="1800"/>
    </w:pPr>
  </w:style>
  <w:style w:type="paragraph" w:styleId="List5">
    <w:name w:val="List 5"/>
    <w:basedOn w:val="List"/>
    <w:rsid w:val="00D52679"/>
    <w:pPr>
      <w:ind w:left="1800"/>
    </w:pPr>
  </w:style>
  <w:style w:type="paragraph" w:styleId="List4">
    <w:name w:val="List 4"/>
    <w:basedOn w:val="List"/>
    <w:rsid w:val="00D52679"/>
    <w:pPr>
      <w:ind w:left="1440"/>
    </w:pPr>
  </w:style>
  <w:style w:type="paragraph" w:styleId="List3">
    <w:name w:val="List 3"/>
    <w:basedOn w:val="List"/>
    <w:rsid w:val="00D52679"/>
    <w:pPr>
      <w:ind w:left="1080"/>
    </w:pPr>
  </w:style>
  <w:style w:type="paragraph" w:styleId="List2">
    <w:name w:val="List 2"/>
    <w:basedOn w:val="List"/>
    <w:rsid w:val="00D52679"/>
    <w:pPr>
      <w:ind w:left="720"/>
    </w:pPr>
  </w:style>
  <w:style w:type="character" w:styleId="Emphasis">
    <w:name w:val="Emphasis"/>
    <w:uiPriority w:val="20"/>
    <w:qFormat/>
    <w:rsid w:val="00D52679"/>
    <w:rPr>
      <w:caps/>
      <w:sz w:val="18"/>
    </w:rPr>
  </w:style>
  <w:style w:type="character" w:styleId="CommentReference">
    <w:name w:val="annotation reference"/>
    <w:semiHidden/>
    <w:rsid w:val="00D52679"/>
    <w:rPr>
      <w:sz w:val="16"/>
    </w:rPr>
  </w:style>
  <w:style w:type="paragraph" w:styleId="CommentText">
    <w:name w:val="annotation text"/>
    <w:basedOn w:val="FootnoteBase"/>
    <w:semiHidden/>
    <w:rsid w:val="00D52679"/>
  </w:style>
  <w:style w:type="paragraph" w:styleId="ListNumber5">
    <w:name w:val="List Number 5"/>
    <w:basedOn w:val="ListNumber"/>
    <w:rsid w:val="00D52679"/>
    <w:pPr>
      <w:ind w:left="2160"/>
    </w:pPr>
  </w:style>
  <w:style w:type="paragraph" w:styleId="ListContinue">
    <w:name w:val="List Continue"/>
    <w:basedOn w:val="List"/>
    <w:rsid w:val="00D52679"/>
    <w:pPr>
      <w:ind w:left="720" w:right="720" w:firstLine="0"/>
    </w:pPr>
  </w:style>
  <w:style w:type="paragraph" w:styleId="ListContinue2">
    <w:name w:val="List Continue 2"/>
    <w:basedOn w:val="ListContinue"/>
    <w:rsid w:val="00D52679"/>
    <w:pPr>
      <w:ind w:left="1080"/>
    </w:pPr>
  </w:style>
  <w:style w:type="paragraph" w:styleId="ListContinue3">
    <w:name w:val="List Continue 3"/>
    <w:basedOn w:val="ListContinue"/>
    <w:rsid w:val="00D52679"/>
    <w:pPr>
      <w:ind w:left="1440"/>
    </w:pPr>
  </w:style>
  <w:style w:type="paragraph" w:styleId="ListContinue4">
    <w:name w:val="List Continue 4"/>
    <w:basedOn w:val="ListContinue"/>
    <w:rsid w:val="00D52679"/>
    <w:pPr>
      <w:ind w:left="1800"/>
    </w:pPr>
  </w:style>
  <w:style w:type="paragraph" w:styleId="ListContinue5">
    <w:name w:val="List Continue 5"/>
    <w:basedOn w:val="ListContinue"/>
    <w:rsid w:val="00D52679"/>
    <w:pPr>
      <w:ind w:left="2160"/>
    </w:pPr>
  </w:style>
  <w:style w:type="paragraph" w:styleId="NormalIndent">
    <w:name w:val="Normal Indent"/>
    <w:basedOn w:val="Normal"/>
    <w:rsid w:val="00D52679"/>
    <w:pPr>
      <w:ind w:left="720"/>
    </w:pPr>
  </w:style>
  <w:style w:type="paragraph" w:customStyle="1" w:styleId="ReturnAddress">
    <w:name w:val="Return Address"/>
    <w:rsid w:val="00D52679"/>
    <w:pPr>
      <w:framePr w:w="8640" w:wrap="notBeside" w:vAnchor="page" w:hAnchor="page" w:x="1729" w:y="14401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</w:rPr>
  </w:style>
  <w:style w:type="character" w:customStyle="1" w:styleId="Slogan">
    <w:name w:val="Slogan"/>
    <w:basedOn w:val="DefaultParagraphFont"/>
    <w:rsid w:val="00D52679"/>
    <w:rPr>
      <w:i/>
      <w:spacing w:val="70"/>
    </w:rPr>
  </w:style>
  <w:style w:type="paragraph" w:customStyle="1" w:styleId="CompanyName">
    <w:name w:val="Company Name"/>
    <w:basedOn w:val="BodyText"/>
    <w:rsid w:val="00D5267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customStyle="1" w:styleId="PartTitle">
    <w:name w:val="Part Title"/>
    <w:basedOn w:val="Title"/>
    <w:rsid w:val="00D52679"/>
  </w:style>
  <w:style w:type="paragraph" w:customStyle="1" w:styleId="PartLabel">
    <w:name w:val="Part Label"/>
    <w:basedOn w:val="SectionLabel"/>
    <w:rsid w:val="00D52679"/>
  </w:style>
  <w:style w:type="paragraph" w:styleId="TableofAuthorities">
    <w:name w:val="table of authorities"/>
    <w:basedOn w:val="Normal"/>
    <w:semiHidden/>
    <w:rsid w:val="00D52679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D52679"/>
    <w:pPr>
      <w:keepNext/>
      <w:spacing w:line="720" w:lineRule="atLeast"/>
    </w:pPr>
    <w:rPr>
      <w:caps/>
      <w:spacing w:val="-10"/>
      <w:kern w:val="28"/>
    </w:rPr>
  </w:style>
  <w:style w:type="paragraph" w:styleId="ListBullet5">
    <w:name w:val="List Bullet 5"/>
    <w:basedOn w:val="ListBullet"/>
    <w:rsid w:val="00D52679"/>
    <w:pPr>
      <w:ind w:left="2160"/>
    </w:pPr>
  </w:style>
  <w:style w:type="paragraph" w:styleId="TOC7">
    <w:name w:val="toc 7"/>
    <w:basedOn w:val="Normal"/>
    <w:next w:val="Normal"/>
    <w:autoRedefine/>
    <w:semiHidden/>
    <w:rsid w:val="00D52679"/>
    <w:pPr>
      <w:ind w:left="1320"/>
    </w:pPr>
  </w:style>
  <w:style w:type="paragraph" w:styleId="TOC8">
    <w:name w:val="toc 8"/>
    <w:basedOn w:val="Normal"/>
    <w:next w:val="Normal"/>
    <w:autoRedefine/>
    <w:semiHidden/>
    <w:rsid w:val="00D52679"/>
    <w:pPr>
      <w:ind w:left="1540"/>
    </w:pPr>
  </w:style>
  <w:style w:type="paragraph" w:styleId="TOC9">
    <w:name w:val="toc 9"/>
    <w:basedOn w:val="Normal"/>
    <w:next w:val="Normal"/>
    <w:autoRedefine/>
    <w:semiHidden/>
    <w:rsid w:val="00D52679"/>
    <w:pPr>
      <w:ind w:left="1760"/>
    </w:pPr>
  </w:style>
  <w:style w:type="character" w:styleId="Hyperlink">
    <w:name w:val="Hyperlink"/>
    <w:basedOn w:val="DefaultParagraphFont"/>
    <w:uiPriority w:val="99"/>
    <w:rsid w:val="00D52679"/>
    <w:rPr>
      <w:color w:val="0000FF"/>
      <w:u w:val="single"/>
    </w:rPr>
  </w:style>
  <w:style w:type="paragraph" w:styleId="BodyText2">
    <w:name w:val="Body Text 2"/>
    <w:basedOn w:val="Normal"/>
    <w:rsid w:val="00D52679"/>
    <w:rPr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6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6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76EA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4D7BF1"/>
    <w:rPr>
      <w:rFonts w:ascii="Garamond" w:hAnsi="Garamond"/>
      <w:sz w:val="22"/>
    </w:rPr>
  </w:style>
  <w:style w:type="character" w:customStyle="1" w:styleId="Heading2Char">
    <w:name w:val="Heading 2 Char"/>
    <w:basedOn w:val="DefaultParagraphFont"/>
    <w:link w:val="Heading2"/>
    <w:rsid w:val="002E45B3"/>
    <w:rPr>
      <w:rFonts w:ascii="Garamond" w:hAnsi="Garamond"/>
      <w:b/>
      <w:caps/>
      <w:spacing w:val="10"/>
      <w:kern w:val="20"/>
      <w:sz w:val="18"/>
    </w:rPr>
  </w:style>
  <w:style w:type="character" w:customStyle="1" w:styleId="Heading3Char">
    <w:name w:val="Heading 3 Char"/>
    <w:basedOn w:val="DefaultParagraphFont"/>
    <w:link w:val="Heading3"/>
    <w:rsid w:val="002E45B3"/>
    <w:rPr>
      <w:rFonts w:ascii="Garamond" w:hAnsi="Garamond"/>
      <w:caps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c\Application%20Data\Microsoft\Templates\MetaArchitecture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MetaArchitectureDoc</Template>
  <TotalTime>0</TotalTime>
  <Pages>9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Elegant Report</vt:lpstr>
    </vt:vector>
  </TitlesOfParts>
  <Company>Hewlett-Packard</Company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Report</dc:title>
  <dc:creator>pc</dc:creator>
  <cp:lastModifiedBy>chris cargile</cp:lastModifiedBy>
  <cp:revision>2</cp:revision>
  <cp:lastPrinted>2012-02-15T03:37:00Z</cp:lastPrinted>
  <dcterms:created xsi:type="dcterms:W3CDTF">2014-03-05T19:50:00Z</dcterms:created>
  <dcterms:modified xsi:type="dcterms:W3CDTF">2014-03-05T19:50:00Z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